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87956" w14:textId="77777777" w:rsidR="00F17B03" w:rsidRDefault="00F17B03">
      <w:pPr>
        <w:spacing w:line="200" w:lineRule="exact"/>
      </w:pPr>
    </w:p>
    <w:p w14:paraId="09338F65" w14:textId="77777777" w:rsidR="00F17B03" w:rsidRDefault="00F17B03">
      <w:pPr>
        <w:spacing w:line="200" w:lineRule="exact"/>
      </w:pPr>
    </w:p>
    <w:p w14:paraId="1A10BD2E" w14:textId="77777777" w:rsidR="00F17B03" w:rsidRDefault="00F17B03">
      <w:pPr>
        <w:spacing w:before="18" w:line="280" w:lineRule="exact"/>
        <w:rPr>
          <w:sz w:val="28"/>
          <w:szCs w:val="28"/>
        </w:rPr>
      </w:pPr>
    </w:p>
    <w:p w14:paraId="0F365CFD" w14:textId="77777777" w:rsidR="00F17B03" w:rsidRDefault="001701B9">
      <w:pPr>
        <w:spacing w:before="9" w:line="440" w:lineRule="exact"/>
        <w:ind w:left="1440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position w:val="-1"/>
          <w:sz w:val="40"/>
          <w:szCs w:val="40"/>
        </w:rPr>
        <w:t xml:space="preserve">Zebra </w:t>
      </w:r>
      <w:r>
        <w:rPr>
          <w:rFonts w:ascii="Arial" w:eastAsia="Arial" w:hAnsi="Arial" w:cs="Arial"/>
          <w:b/>
          <w:spacing w:val="-2"/>
          <w:position w:val="-1"/>
          <w:sz w:val="40"/>
          <w:szCs w:val="40"/>
        </w:rPr>
        <w:t>R</w:t>
      </w:r>
      <w:r>
        <w:rPr>
          <w:rFonts w:ascii="Arial" w:eastAsia="Arial" w:hAnsi="Arial" w:cs="Arial"/>
          <w:b/>
          <w:position w:val="-1"/>
          <w:sz w:val="40"/>
          <w:szCs w:val="40"/>
        </w:rPr>
        <w:t>FID</w:t>
      </w:r>
      <w:r>
        <w:rPr>
          <w:rFonts w:ascii="Arial" w:eastAsia="Arial" w:hAnsi="Arial" w:cs="Arial"/>
          <w:b/>
          <w:spacing w:val="-3"/>
          <w:position w:val="-1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position w:val="-1"/>
          <w:sz w:val="40"/>
          <w:szCs w:val="40"/>
        </w:rPr>
        <w:t>SDK f</w:t>
      </w:r>
      <w:r>
        <w:rPr>
          <w:rFonts w:ascii="Arial" w:eastAsia="Arial" w:hAnsi="Arial" w:cs="Arial"/>
          <w:b/>
          <w:spacing w:val="-2"/>
          <w:position w:val="-1"/>
          <w:sz w:val="40"/>
          <w:szCs w:val="40"/>
        </w:rPr>
        <w:t>o</w:t>
      </w:r>
      <w:r>
        <w:rPr>
          <w:rFonts w:ascii="Arial" w:eastAsia="Arial" w:hAnsi="Arial" w:cs="Arial"/>
          <w:b/>
          <w:position w:val="-1"/>
          <w:sz w:val="40"/>
          <w:szCs w:val="40"/>
        </w:rPr>
        <w:t>r An</w:t>
      </w:r>
      <w:r>
        <w:rPr>
          <w:rFonts w:ascii="Arial" w:eastAsia="Arial" w:hAnsi="Arial" w:cs="Arial"/>
          <w:b/>
          <w:spacing w:val="-2"/>
          <w:position w:val="-1"/>
          <w:sz w:val="40"/>
          <w:szCs w:val="40"/>
        </w:rPr>
        <w:t>d</w:t>
      </w:r>
      <w:r>
        <w:rPr>
          <w:rFonts w:ascii="Arial" w:eastAsia="Arial" w:hAnsi="Arial" w:cs="Arial"/>
          <w:b/>
          <w:position w:val="-1"/>
          <w:sz w:val="40"/>
          <w:szCs w:val="40"/>
        </w:rPr>
        <w:t>roid</w:t>
      </w:r>
    </w:p>
    <w:p w14:paraId="339A1021" w14:textId="77777777" w:rsidR="00F17B03" w:rsidRDefault="00F17B03">
      <w:pPr>
        <w:spacing w:before="2" w:line="120" w:lineRule="exact"/>
        <w:rPr>
          <w:sz w:val="12"/>
          <w:szCs w:val="12"/>
        </w:rPr>
      </w:pPr>
    </w:p>
    <w:p w14:paraId="3869A100" w14:textId="77777777" w:rsidR="00F17B03" w:rsidRDefault="00F17B03">
      <w:pPr>
        <w:spacing w:line="200" w:lineRule="exact"/>
      </w:pPr>
    </w:p>
    <w:p w14:paraId="47523CC4" w14:textId="706CDD30" w:rsidR="00F17B03" w:rsidRDefault="001701B9">
      <w:pPr>
        <w:spacing w:before="29" w:line="260" w:lineRule="exact"/>
        <w:ind w:left="180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Th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position w:val="-1"/>
        </w:rPr>
        <w:t>s</w:t>
      </w:r>
      <w:r>
        <w:rPr>
          <w:rFonts w:ascii="Arial" w:eastAsia="Arial" w:hAnsi="Arial" w:cs="Arial"/>
          <w:spacing w:val="-3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d</w:t>
      </w:r>
      <w:r>
        <w:rPr>
          <w:rFonts w:ascii="Arial" w:eastAsia="Arial" w:hAnsi="Arial" w:cs="Arial"/>
          <w:spacing w:val="-1"/>
          <w:position w:val="-1"/>
        </w:rPr>
        <w:t>o</w:t>
      </w:r>
      <w:r>
        <w:rPr>
          <w:rFonts w:ascii="Arial" w:eastAsia="Arial" w:hAnsi="Arial" w:cs="Arial"/>
          <w:spacing w:val="1"/>
          <w:position w:val="-1"/>
        </w:rPr>
        <w:t>c</w:t>
      </w:r>
      <w:r>
        <w:rPr>
          <w:rFonts w:ascii="Arial" w:eastAsia="Arial" w:hAnsi="Arial" w:cs="Arial"/>
          <w:spacing w:val="2"/>
          <w:position w:val="-1"/>
        </w:rPr>
        <w:t>u</w:t>
      </w:r>
      <w:r>
        <w:rPr>
          <w:rFonts w:ascii="Arial" w:eastAsia="Arial" w:hAnsi="Arial" w:cs="Arial"/>
          <w:position w:val="-1"/>
        </w:rPr>
        <w:t>m</w:t>
      </w:r>
      <w:r>
        <w:rPr>
          <w:rFonts w:ascii="Arial" w:eastAsia="Arial" w:hAnsi="Arial" w:cs="Arial"/>
          <w:spacing w:val="-1"/>
          <w:position w:val="-1"/>
        </w:rPr>
        <w:t>e</w:t>
      </w:r>
      <w:r>
        <w:rPr>
          <w:rFonts w:ascii="Arial" w:eastAsia="Arial" w:hAnsi="Arial" w:cs="Arial"/>
          <w:spacing w:val="2"/>
          <w:position w:val="-1"/>
        </w:rPr>
        <w:t>n</w:t>
      </w:r>
      <w:r>
        <w:rPr>
          <w:rFonts w:ascii="Arial" w:eastAsia="Arial" w:hAnsi="Arial" w:cs="Arial"/>
          <w:position w:val="-1"/>
        </w:rPr>
        <w:t>t</w:t>
      </w:r>
      <w:r>
        <w:rPr>
          <w:rFonts w:ascii="Arial" w:eastAsia="Arial" w:hAnsi="Arial" w:cs="Arial"/>
          <w:spacing w:val="-9"/>
          <w:position w:val="-1"/>
        </w:rPr>
        <w:t xml:space="preserve"> </w:t>
      </w:r>
      <w:r>
        <w:rPr>
          <w:rFonts w:ascii="Arial" w:eastAsia="Arial" w:hAnsi="Arial" w:cs="Arial"/>
          <w:spacing w:val="1"/>
          <w:position w:val="-1"/>
        </w:rPr>
        <w:t>s</w:t>
      </w:r>
      <w:r>
        <w:rPr>
          <w:rFonts w:ascii="Arial" w:eastAsia="Arial" w:hAnsi="Arial" w:cs="Arial"/>
          <w:position w:val="-1"/>
        </w:rPr>
        <w:t>u</w:t>
      </w:r>
      <w:r>
        <w:rPr>
          <w:rFonts w:ascii="Arial" w:eastAsia="Arial" w:hAnsi="Arial" w:cs="Arial"/>
          <w:spacing w:val="2"/>
          <w:position w:val="-1"/>
        </w:rPr>
        <w:t>m</w:t>
      </w:r>
      <w:r>
        <w:rPr>
          <w:rFonts w:ascii="Arial" w:eastAsia="Arial" w:hAnsi="Arial" w:cs="Arial"/>
          <w:position w:val="-1"/>
        </w:rPr>
        <w:t>m</w:t>
      </w:r>
      <w:r>
        <w:rPr>
          <w:rFonts w:ascii="Arial" w:eastAsia="Arial" w:hAnsi="Arial" w:cs="Arial"/>
          <w:spacing w:val="-1"/>
          <w:position w:val="-1"/>
        </w:rPr>
        <w:t>a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spacing w:val="1"/>
          <w:position w:val="-1"/>
        </w:rPr>
        <w:t>z</w:t>
      </w:r>
      <w:r>
        <w:rPr>
          <w:rFonts w:ascii="Arial" w:eastAsia="Arial" w:hAnsi="Arial" w:cs="Arial"/>
          <w:position w:val="-1"/>
        </w:rPr>
        <w:t>es</w:t>
      </w:r>
      <w:r>
        <w:rPr>
          <w:rFonts w:ascii="Arial" w:eastAsia="Arial" w:hAnsi="Arial" w:cs="Arial"/>
          <w:spacing w:val="-8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t</w:t>
      </w:r>
      <w:r>
        <w:rPr>
          <w:rFonts w:ascii="Arial" w:eastAsia="Arial" w:hAnsi="Arial" w:cs="Arial"/>
          <w:spacing w:val="-1"/>
          <w:position w:val="-1"/>
        </w:rPr>
        <w:t>h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-1"/>
          <w:position w:val="-1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Ze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ra RFID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S</w:t>
      </w:r>
      <w:r>
        <w:rPr>
          <w:rFonts w:ascii="Arial" w:eastAsia="Arial" w:hAnsi="Arial" w:cs="Arial"/>
          <w:position w:val="-1"/>
          <w:sz w:val="24"/>
          <w:szCs w:val="24"/>
        </w:rPr>
        <w:t>DK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f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r A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nd</w:t>
      </w:r>
      <w:r>
        <w:rPr>
          <w:rFonts w:ascii="Arial" w:eastAsia="Arial" w:hAnsi="Arial" w:cs="Arial"/>
          <w:position w:val="-1"/>
          <w:sz w:val="24"/>
          <w:szCs w:val="24"/>
        </w:rPr>
        <w:t>ro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>i</w:t>
      </w:r>
      <w:r>
        <w:rPr>
          <w:rFonts w:ascii="Arial" w:eastAsia="Arial" w:hAnsi="Arial" w:cs="Arial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V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2</w:t>
      </w:r>
      <w:r>
        <w:rPr>
          <w:rFonts w:ascii="Arial" w:eastAsia="Arial" w:hAnsi="Arial" w:cs="Arial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0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</w:t>
      </w:r>
      <w:r w:rsidR="00A1795E">
        <w:rPr>
          <w:rFonts w:ascii="Arial" w:eastAsia="Arial" w:hAnsi="Arial" w:cs="Arial"/>
          <w:spacing w:val="1"/>
          <w:position w:val="-1"/>
          <w:sz w:val="24"/>
          <w:szCs w:val="24"/>
        </w:rPr>
        <w:t>3.148</w:t>
      </w:r>
      <w:r>
        <w:rPr>
          <w:rFonts w:ascii="Arial" w:eastAsia="Arial" w:hAnsi="Arial" w:cs="Arial"/>
          <w:spacing w:val="-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position w:val="-1"/>
        </w:rPr>
        <w:t>r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-1"/>
          <w:position w:val="-1"/>
        </w:rPr>
        <w:t>l</w:t>
      </w:r>
      <w:r>
        <w:rPr>
          <w:rFonts w:ascii="Arial" w:eastAsia="Arial" w:hAnsi="Arial" w:cs="Arial"/>
          <w:spacing w:val="2"/>
          <w:position w:val="-1"/>
        </w:rPr>
        <w:t>e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1"/>
          <w:position w:val="-1"/>
        </w:rPr>
        <w:t>s</w:t>
      </w:r>
      <w:r>
        <w:rPr>
          <w:rFonts w:ascii="Arial" w:eastAsia="Arial" w:hAnsi="Arial" w:cs="Arial"/>
          <w:position w:val="-1"/>
        </w:rPr>
        <w:t>e:</w:t>
      </w:r>
    </w:p>
    <w:p w14:paraId="38F1F4C9" w14:textId="77777777" w:rsidR="00F17B03" w:rsidRDefault="00F17B03">
      <w:pPr>
        <w:spacing w:before="9" w:line="100" w:lineRule="exact"/>
        <w:rPr>
          <w:sz w:val="11"/>
          <w:szCs w:val="11"/>
        </w:rPr>
      </w:pPr>
    </w:p>
    <w:tbl>
      <w:tblPr>
        <w:tblW w:w="0" w:type="auto"/>
        <w:tblInd w:w="14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5"/>
        <w:gridCol w:w="3195"/>
      </w:tblGrid>
      <w:tr w:rsidR="00F17B03" w14:paraId="0E7B4A9C" w14:textId="77777777">
        <w:trPr>
          <w:trHeight w:hRule="exact" w:val="300"/>
        </w:trPr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884BC" w14:textId="77777777" w:rsidR="00F17B03" w:rsidRDefault="001701B9">
            <w:pPr>
              <w:spacing w:before="37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pli</w:t>
            </w:r>
            <w:r>
              <w:rPr>
                <w:rFonts w:ascii="Arial" w:eastAsia="Arial" w:hAnsi="Arial" w:cs="Arial"/>
                <w:b/>
                <w:spacing w:val="-1"/>
              </w:rPr>
              <w:t>c</w:t>
            </w:r>
            <w:r>
              <w:rPr>
                <w:rFonts w:ascii="Arial" w:eastAsia="Arial" w:hAnsi="Arial" w:cs="Arial"/>
                <w:b/>
              </w:rPr>
              <w:t>ati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</w:rPr>
              <w:t>e</w:t>
            </w:r>
            <w:r>
              <w:rPr>
                <w:rFonts w:ascii="Arial" w:eastAsia="Arial" w:hAnsi="Arial" w:cs="Arial"/>
                <w:b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</w:rPr>
              <w:t>se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Nu</w:t>
            </w:r>
            <w:r>
              <w:rPr>
                <w:rFonts w:ascii="Arial" w:eastAsia="Arial" w:hAnsi="Arial" w:cs="Arial"/>
                <w:b/>
                <w:spacing w:val="3"/>
              </w:rPr>
              <w:t>m</w:t>
            </w:r>
            <w:r>
              <w:rPr>
                <w:rFonts w:ascii="Arial" w:eastAsia="Arial" w:hAnsi="Arial" w:cs="Arial"/>
                <w:b/>
              </w:rPr>
              <w:t>ber</w:t>
            </w:r>
          </w:p>
        </w:tc>
        <w:tc>
          <w:tcPr>
            <w:tcW w:w="3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18DF3D" w14:textId="77777777" w:rsidR="00F17B03" w:rsidRDefault="001701B9">
            <w:pPr>
              <w:spacing w:before="37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Rel</w:t>
            </w:r>
            <w:r>
              <w:rPr>
                <w:rFonts w:ascii="Arial" w:eastAsia="Arial" w:hAnsi="Arial" w:cs="Arial"/>
                <w:b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  <w:spacing w:val="2"/>
              </w:rPr>
              <w:t>a</w:t>
            </w:r>
            <w:r>
              <w:rPr>
                <w:rFonts w:ascii="Arial" w:eastAsia="Arial" w:hAnsi="Arial" w:cs="Arial"/>
                <w:b/>
              </w:rPr>
              <w:t>se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</w:rPr>
              <w:t>D</w:t>
            </w:r>
            <w:r>
              <w:rPr>
                <w:rFonts w:ascii="Arial" w:eastAsia="Arial" w:hAnsi="Arial" w:cs="Arial"/>
                <w:b/>
              </w:rPr>
              <w:t>ate</w:t>
            </w:r>
          </w:p>
        </w:tc>
        <w:tc>
          <w:tcPr>
            <w:tcW w:w="3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38F0D0" w14:textId="77777777" w:rsidR="00F17B03" w:rsidRDefault="001701B9">
            <w:pPr>
              <w:spacing w:before="37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</w:rPr>
              <w:t>ee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3"/>
              </w:rPr>
              <w:t>p</w:t>
            </w:r>
            <w:r>
              <w:rPr>
                <w:rFonts w:ascii="Arial" w:eastAsia="Arial" w:hAnsi="Arial" w:cs="Arial"/>
                <w:b/>
              </w:rPr>
              <w:t>age</w:t>
            </w:r>
          </w:p>
        </w:tc>
      </w:tr>
      <w:tr w:rsidR="00F17B03" w14:paraId="61956E49" w14:textId="77777777">
        <w:trPr>
          <w:trHeight w:hRule="exact" w:val="298"/>
        </w:trPr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E9FD7E" w14:textId="1480857C" w:rsidR="00F17B03" w:rsidRDefault="001701B9">
            <w:pPr>
              <w:spacing w:before="34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2.</w:t>
            </w:r>
            <w:r>
              <w:rPr>
                <w:rFonts w:ascii="Arial" w:eastAsia="Arial" w:hAnsi="Arial" w:cs="Arial"/>
                <w:spacing w:val="1"/>
              </w:rPr>
              <w:t>0</w:t>
            </w:r>
            <w:r>
              <w:rPr>
                <w:rFonts w:ascii="Arial" w:eastAsia="Arial" w:hAnsi="Arial" w:cs="Arial"/>
              </w:rPr>
              <w:t>.</w:t>
            </w:r>
            <w:r w:rsidR="00A1795E">
              <w:rPr>
                <w:rFonts w:ascii="Arial" w:eastAsia="Arial" w:hAnsi="Arial" w:cs="Arial"/>
              </w:rPr>
              <w:t>3.148</w:t>
            </w:r>
          </w:p>
        </w:tc>
        <w:tc>
          <w:tcPr>
            <w:tcW w:w="3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AE94CD" w14:textId="7EF1DE5C" w:rsidR="00F17B03" w:rsidRDefault="00A1795E">
            <w:pPr>
              <w:spacing w:before="34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  <w:r w:rsidR="0071503B">
              <w:rPr>
                <w:rFonts w:ascii="Arial" w:eastAsia="Arial" w:hAnsi="Arial" w:cs="Arial"/>
              </w:rPr>
              <w:t>-</w:t>
            </w:r>
            <w:r w:rsidR="003E7A81">
              <w:rPr>
                <w:rFonts w:ascii="Arial" w:eastAsia="Arial" w:hAnsi="Arial" w:cs="Arial"/>
              </w:rPr>
              <w:t>J</w:t>
            </w:r>
            <w:r>
              <w:rPr>
                <w:rFonts w:ascii="Arial" w:eastAsia="Arial" w:hAnsi="Arial" w:cs="Arial"/>
              </w:rPr>
              <w:t>ULY</w:t>
            </w:r>
            <w:r w:rsidR="001701B9">
              <w:rPr>
                <w:rFonts w:ascii="Arial" w:eastAsia="Arial" w:hAnsi="Arial" w:cs="Arial"/>
                <w:spacing w:val="1"/>
              </w:rPr>
              <w:t>-</w:t>
            </w:r>
            <w:r w:rsidR="001701B9">
              <w:rPr>
                <w:rFonts w:ascii="Arial" w:eastAsia="Arial" w:hAnsi="Arial" w:cs="Arial"/>
              </w:rPr>
              <w:t>202</w:t>
            </w:r>
            <w:r w:rsidR="003E7A81">
              <w:rPr>
                <w:rFonts w:ascii="Arial" w:eastAsia="Arial" w:hAnsi="Arial" w:cs="Arial"/>
              </w:rPr>
              <w:t>4</w:t>
            </w:r>
          </w:p>
        </w:tc>
        <w:tc>
          <w:tcPr>
            <w:tcW w:w="3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8F67FE" w14:textId="77777777" w:rsidR="00F17B03" w:rsidRDefault="001701B9">
            <w:pPr>
              <w:spacing w:before="34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1</w:t>
            </w:r>
          </w:p>
        </w:tc>
      </w:tr>
    </w:tbl>
    <w:p w14:paraId="3CB4DFC1" w14:textId="77777777" w:rsidR="00F17B03" w:rsidRDefault="00F17B03">
      <w:pPr>
        <w:spacing w:before="4" w:line="100" w:lineRule="exact"/>
        <w:rPr>
          <w:sz w:val="11"/>
          <w:szCs w:val="11"/>
        </w:rPr>
      </w:pPr>
    </w:p>
    <w:p w14:paraId="01F8C4E9" w14:textId="77777777" w:rsidR="00F17B03" w:rsidRDefault="001701B9">
      <w:pPr>
        <w:spacing w:line="220" w:lineRule="exact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For</w:t>
      </w:r>
      <w:r>
        <w:rPr>
          <w:rFonts w:ascii="Arial" w:eastAsia="Arial" w:hAnsi="Arial" w:cs="Arial"/>
          <w:spacing w:val="-3"/>
          <w:position w:val="-1"/>
        </w:rPr>
        <w:t xml:space="preserve"> </w:t>
      </w:r>
      <w:r>
        <w:rPr>
          <w:rFonts w:ascii="Arial" w:eastAsia="Arial" w:hAnsi="Arial" w:cs="Arial"/>
          <w:spacing w:val="1"/>
          <w:position w:val="-1"/>
        </w:rPr>
        <w:t>s</w:t>
      </w:r>
      <w:r>
        <w:rPr>
          <w:rFonts w:ascii="Arial" w:eastAsia="Arial" w:hAnsi="Arial" w:cs="Arial"/>
          <w:position w:val="-1"/>
        </w:rPr>
        <w:t>u</w:t>
      </w:r>
      <w:r>
        <w:rPr>
          <w:rFonts w:ascii="Arial" w:eastAsia="Arial" w:hAnsi="Arial" w:cs="Arial"/>
          <w:spacing w:val="-1"/>
          <w:position w:val="-1"/>
        </w:rPr>
        <w:t>p</w:t>
      </w:r>
      <w:r>
        <w:rPr>
          <w:rFonts w:ascii="Arial" w:eastAsia="Arial" w:hAnsi="Arial" w:cs="Arial"/>
          <w:position w:val="-1"/>
        </w:rPr>
        <w:t>p</w:t>
      </w:r>
      <w:r>
        <w:rPr>
          <w:rFonts w:ascii="Arial" w:eastAsia="Arial" w:hAnsi="Arial" w:cs="Arial"/>
          <w:spacing w:val="-1"/>
          <w:position w:val="-1"/>
        </w:rPr>
        <w:t>o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>t,</w:t>
      </w:r>
      <w:r>
        <w:rPr>
          <w:rFonts w:ascii="Arial" w:eastAsia="Arial" w:hAnsi="Arial" w:cs="Arial"/>
          <w:spacing w:val="-5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p</w:t>
      </w:r>
      <w:r>
        <w:rPr>
          <w:rFonts w:ascii="Arial" w:eastAsia="Arial" w:hAnsi="Arial" w:cs="Arial"/>
          <w:spacing w:val="1"/>
          <w:position w:val="-1"/>
        </w:rPr>
        <w:t>l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-1"/>
          <w:position w:val="-1"/>
        </w:rPr>
        <w:t>a</w:t>
      </w:r>
      <w:r>
        <w:rPr>
          <w:rFonts w:ascii="Arial" w:eastAsia="Arial" w:hAnsi="Arial" w:cs="Arial"/>
          <w:spacing w:val="1"/>
          <w:position w:val="-1"/>
        </w:rPr>
        <w:t>s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-6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v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spacing w:val="3"/>
          <w:position w:val="-1"/>
        </w:rPr>
        <w:t>s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position w:val="-1"/>
        </w:rPr>
        <w:t>t</w:t>
      </w:r>
      <w:r>
        <w:rPr>
          <w:rFonts w:ascii="Arial" w:eastAsia="Arial" w:hAnsi="Arial" w:cs="Arial"/>
          <w:spacing w:val="-3"/>
          <w:position w:val="-1"/>
        </w:rPr>
        <w:t xml:space="preserve"> </w:t>
      </w:r>
      <w:r>
        <w:rPr>
          <w:rFonts w:ascii="Arial" w:eastAsia="Arial" w:hAnsi="Arial" w:cs="Arial"/>
          <w:color w:val="007BAF"/>
          <w:spacing w:val="-54"/>
          <w:position w:val="-1"/>
        </w:rPr>
        <w:t xml:space="preserve"> </w:t>
      </w:r>
      <w:hyperlink r:id="rId7">
        <w:r>
          <w:rPr>
            <w:rFonts w:ascii="Arial" w:eastAsia="Arial" w:hAnsi="Arial" w:cs="Arial"/>
            <w:color w:val="007BAF"/>
            <w:spacing w:val="2"/>
            <w:position w:val="-1"/>
            <w:u w:val="single" w:color="007BAF"/>
          </w:rPr>
          <w:t>w</w:t>
        </w:r>
        <w:r>
          <w:rPr>
            <w:rFonts w:ascii="Arial" w:eastAsia="Arial" w:hAnsi="Arial" w:cs="Arial"/>
            <w:color w:val="007BAF"/>
            <w:position w:val="-1"/>
            <w:u w:val="single" w:color="007BAF"/>
          </w:rPr>
          <w:t>ww.</w:t>
        </w:r>
        <w:r>
          <w:rPr>
            <w:rFonts w:ascii="Arial" w:eastAsia="Arial" w:hAnsi="Arial" w:cs="Arial"/>
            <w:color w:val="007BAF"/>
            <w:spacing w:val="1"/>
            <w:position w:val="-1"/>
            <w:u w:val="single" w:color="007BAF"/>
          </w:rPr>
          <w:t>z</w:t>
        </w:r>
        <w:r>
          <w:rPr>
            <w:rFonts w:ascii="Arial" w:eastAsia="Arial" w:hAnsi="Arial" w:cs="Arial"/>
            <w:color w:val="007BAF"/>
            <w:position w:val="-1"/>
            <w:u w:val="single" w:color="007BAF"/>
          </w:rPr>
          <w:t>e</w:t>
        </w:r>
        <w:r>
          <w:rPr>
            <w:rFonts w:ascii="Arial" w:eastAsia="Arial" w:hAnsi="Arial" w:cs="Arial"/>
            <w:color w:val="007BAF"/>
            <w:spacing w:val="-1"/>
            <w:position w:val="-1"/>
            <w:u w:val="single" w:color="007BAF"/>
          </w:rPr>
          <w:t>b</w:t>
        </w:r>
        <w:r>
          <w:rPr>
            <w:rFonts w:ascii="Arial" w:eastAsia="Arial" w:hAnsi="Arial" w:cs="Arial"/>
            <w:color w:val="007BAF"/>
            <w:spacing w:val="1"/>
            <w:position w:val="-1"/>
            <w:u w:val="single" w:color="007BAF"/>
          </w:rPr>
          <w:t>r</w:t>
        </w:r>
        <w:r>
          <w:rPr>
            <w:rFonts w:ascii="Arial" w:eastAsia="Arial" w:hAnsi="Arial" w:cs="Arial"/>
            <w:color w:val="007BAF"/>
            <w:position w:val="-1"/>
            <w:u w:val="single" w:color="007BAF"/>
          </w:rPr>
          <w:t>a.c</w:t>
        </w:r>
        <w:r>
          <w:rPr>
            <w:rFonts w:ascii="Arial" w:eastAsia="Arial" w:hAnsi="Arial" w:cs="Arial"/>
            <w:color w:val="007BAF"/>
            <w:spacing w:val="2"/>
            <w:position w:val="-1"/>
            <w:u w:val="single" w:color="007BAF"/>
          </w:rPr>
          <w:t>o</w:t>
        </w:r>
        <w:r>
          <w:rPr>
            <w:rFonts w:ascii="Arial" w:eastAsia="Arial" w:hAnsi="Arial" w:cs="Arial"/>
            <w:color w:val="007BAF"/>
            <w:position w:val="-1"/>
            <w:u w:val="single" w:color="007BAF"/>
          </w:rPr>
          <w:t>m/su</w:t>
        </w:r>
        <w:r>
          <w:rPr>
            <w:rFonts w:ascii="Arial" w:eastAsia="Arial" w:hAnsi="Arial" w:cs="Arial"/>
            <w:color w:val="007BAF"/>
            <w:spacing w:val="-1"/>
            <w:position w:val="-1"/>
            <w:u w:val="single" w:color="007BAF"/>
          </w:rPr>
          <w:t>p</w:t>
        </w:r>
        <w:r>
          <w:rPr>
            <w:rFonts w:ascii="Arial" w:eastAsia="Arial" w:hAnsi="Arial" w:cs="Arial"/>
            <w:color w:val="007BAF"/>
            <w:spacing w:val="2"/>
            <w:position w:val="-1"/>
            <w:u w:val="single" w:color="007BAF"/>
          </w:rPr>
          <w:t>p</w:t>
        </w:r>
        <w:r>
          <w:rPr>
            <w:rFonts w:ascii="Arial" w:eastAsia="Arial" w:hAnsi="Arial" w:cs="Arial"/>
            <w:color w:val="007BAF"/>
            <w:position w:val="-1"/>
            <w:u w:val="single" w:color="007BAF"/>
          </w:rPr>
          <w:t>ort</w:t>
        </w:r>
      </w:hyperlink>
    </w:p>
    <w:p w14:paraId="3FA6D14C" w14:textId="77777777" w:rsidR="00F17B03" w:rsidRDefault="00F17B03">
      <w:pPr>
        <w:spacing w:before="5" w:line="260" w:lineRule="exact"/>
        <w:rPr>
          <w:sz w:val="26"/>
          <w:szCs w:val="26"/>
        </w:rPr>
      </w:pPr>
    </w:p>
    <w:p w14:paraId="7DB8225B" w14:textId="77922C38" w:rsidR="00F17B03" w:rsidRDefault="001701B9">
      <w:pPr>
        <w:spacing w:before="25" w:line="300" w:lineRule="exact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007BAF"/>
          <w:spacing w:val="1"/>
          <w:position w:val="-1"/>
          <w:sz w:val="28"/>
          <w:szCs w:val="28"/>
        </w:rPr>
        <w:t>Z</w:t>
      </w:r>
      <w:r>
        <w:rPr>
          <w:rFonts w:ascii="Arial" w:eastAsia="Arial" w:hAnsi="Arial" w:cs="Arial"/>
          <w:b/>
          <w:color w:val="007BAF"/>
          <w:spacing w:val="-3"/>
          <w:position w:val="-1"/>
          <w:sz w:val="28"/>
          <w:szCs w:val="28"/>
        </w:rPr>
        <w:t>e</w:t>
      </w:r>
      <w:r>
        <w:rPr>
          <w:rFonts w:ascii="Arial" w:eastAsia="Arial" w:hAnsi="Arial" w:cs="Arial"/>
          <w:b/>
          <w:color w:val="007BAF"/>
          <w:spacing w:val="1"/>
          <w:position w:val="-1"/>
          <w:sz w:val="28"/>
          <w:szCs w:val="28"/>
        </w:rPr>
        <w:t>br</w:t>
      </w:r>
      <w:r>
        <w:rPr>
          <w:rFonts w:ascii="Arial" w:eastAsia="Arial" w:hAnsi="Arial" w:cs="Arial"/>
          <w:b/>
          <w:color w:val="007BAF"/>
          <w:position w:val="-1"/>
          <w:sz w:val="28"/>
          <w:szCs w:val="28"/>
        </w:rPr>
        <w:t>a</w:t>
      </w:r>
      <w:r>
        <w:rPr>
          <w:rFonts w:ascii="Arial" w:eastAsia="Arial" w:hAnsi="Arial" w:cs="Arial"/>
          <w:b/>
          <w:color w:val="007BAF"/>
          <w:spacing w:val="-3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7BAF"/>
          <w:spacing w:val="1"/>
          <w:position w:val="-1"/>
          <w:sz w:val="28"/>
          <w:szCs w:val="28"/>
        </w:rPr>
        <w:t>R</w:t>
      </w:r>
      <w:r>
        <w:rPr>
          <w:rFonts w:ascii="Arial" w:eastAsia="Arial" w:hAnsi="Arial" w:cs="Arial"/>
          <w:b/>
          <w:color w:val="007BAF"/>
          <w:spacing w:val="-1"/>
          <w:position w:val="-1"/>
          <w:sz w:val="28"/>
          <w:szCs w:val="28"/>
        </w:rPr>
        <w:t>FI</w:t>
      </w:r>
      <w:r>
        <w:rPr>
          <w:rFonts w:ascii="Arial" w:eastAsia="Arial" w:hAnsi="Arial" w:cs="Arial"/>
          <w:b/>
          <w:color w:val="007BAF"/>
          <w:position w:val="-1"/>
          <w:sz w:val="28"/>
          <w:szCs w:val="28"/>
        </w:rPr>
        <w:t>D</w:t>
      </w:r>
      <w:r>
        <w:rPr>
          <w:rFonts w:ascii="Arial" w:eastAsia="Arial" w:hAnsi="Arial" w:cs="Arial"/>
          <w:b/>
          <w:color w:val="007BAF"/>
          <w:spacing w:val="2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7BAF"/>
          <w:spacing w:val="-3"/>
          <w:position w:val="-1"/>
          <w:sz w:val="28"/>
          <w:szCs w:val="28"/>
        </w:rPr>
        <w:t>S</w:t>
      </w:r>
      <w:r>
        <w:rPr>
          <w:rFonts w:ascii="Arial" w:eastAsia="Arial" w:hAnsi="Arial" w:cs="Arial"/>
          <w:b/>
          <w:color w:val="007BAF"/>
          <w:spacing w:val="-1"/>
          <w:position w:val="-1"/>
          <w:sz w:val="28"/>
          <w:szCs w:val="28"/>
        </w:rPr>
        <w:t>D</w:t>
      </w:r>
      <w:r>
        <w:rPr>
          <w:rFonts w:ascii="Arial" w:eastAsia="Arial" w:hAnsi="Arial" w:cs="Arial"/>
          <w:b/>
          <w:color w:val="007BAF"/>
          <w:position w:val="-1"/>
          <w:sz w:val="28"/>
          <w:szCs w:val="28"/>
        </w:rPr>
        <w:t xml:space="preserve">K </w:t>
      </w:r>
      <w:r>
        <w:rPr>
          <w:rFonts w:ascii="Arial" w:eastAsia="Arial" w:hAnsi="Arial" w:cs="Arial"/>
          <w:b/>
          <w:color w:val="007BAF"/>
          <w:spacing w:val="-2"/>
          <w:position w:val="-1"/>
          <w:sz w:val="28"/>
          <w:szCs w:val="28"/>
        </w:rPr>
        <w:t>f</w:t>
      </w:r>
      <w:r>
        <w:rPr>
          <w:rFonts w:ascii="Arial" w:eastAsia="Arial" w:hAnsi="Arial" w:cs="Arial"/>
          <w:b/>
          <w:color w:val="007BAF"/>
          <w:spacing w:val="1"/>
          <w:position w:val="-1"/>
          <w:sz w:val="28"/>
          <w:szCs w:val="28"/>
        </w:rPr>
        <w:t>o</w:t>
      </w:r>
      <w:r>
        <w:rPr>
          <w:rFonts w:ascii="Arial" w:eastAsia="Arial" w:hAnsi="Arial" w:cs="Arial"/>
          <w:b/>
          <w:color w:val="007BAF"/>
          <w:position w:val="-1"/>
          <w:sz w:val="28"/>
          <w:szCs w:val="28"/>
        </w:rPr>
        <w:t xml:space="preserve">r </w:t>
      </w:r>
      <w:r>
        <w:rPr>
          <w:rFonts w:ascii="Arial" w:eastAsia="Arial" w:hAnsi="Arial" w:cs="Arial"/>
          <w:b/>
          <w:color w:val="007BAF"/>
          <w:spacing w:val="-1"/>
          <w:position w:val="-1"/>
          <w:sz w:val="28"/>
          <w:szCs w:val="28"/>
        </w:rPr>
        <w:t>And</w:t>
      </w:r>
      <w:r>
        <w:rPr>
          <w:rFonts w:ascii="Arial" w:eastAsia="Arial" w:hAnsi="Arial" w:cs="Arial"/>
          <w:b/>
          <w:color w:val="007BAF"/>
          <w:spacing w:val="1"/>
          <w:position w:val="-1"/>
          <w:sz w:val="28"/>
          <w:szCs w:val="28"/>
        </w:rPr>
        <w:t>r</w:t>
      </w:r>
      <w:r>
        <w:rPr>
          <w:rFonts w:ascii="Arial" w:eastAsia="Arial" w:hAnsi="Arial" w:cs="Arial"/>
          <w:b/>
          <w:color w:val="007BAF"/>
          <w:spacing w:val="-1"/>
          <w:position w:val="-1"/>
          <w:sz w:val="28"/>
          <w:szCs w:val="28"/>
        </w:rPr>
        <w:t>oi</w:t>
      </w:r>
      <w:r>
        <w:rPr>
          <w:rFonts w:ascii="Arial" w:eastAsia="Arial" w:hAnsi="Arial" w:cs="Arial"/>
          <w:b/>
          <w:color w:val="007BAF"/>
          <w:position w:val="-1"/>
          <w:sz w:val="28"/>
          <w:szCs w:val="28"/>
        </w:rPr>
        <w:t>d</w:t>
      </w:r>
      <w:r>
        <w:rPr>
          <w:rFonts w:ascii="Arial" w:eastAsia="Arial" w:hAnsi="Arial" w:cs="Arial"/>
          <w:b/>
          <w:color w:val="007BAF"/>
          <w:spacing w:val="4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7BAF"/>
          <w:position w:val="-1"/>
          <w:sz w:val="28"/>
          <w:szCs w:val="28"/>
        </w:rPr>
        <w:t>V2</w:t>
      </w:r>
      <w:r>
        <w:rPr>
          <w:rFonts w:ascii="Arial" w:eastAsia="Arial" w:hAnsi="Arial" w:cs="Arial"/>
          <w:b/>
          <w:color w:val="007BAF"/>
          <w:spacing w:val="1"/>
          <w:position w:val="-1"/>
          <w:sz w:val="28"/>
          <w:szCs w:val="28"/>
        </w:rPr>
        <w:t>.</w:t>
      </w:r>
      <w:r>
        <w:rPr>
          <w:rFonts w:ascii="Arial" w:eastAsia="Arial" w:hAnsi="Arial" w:cs="Arial"/>
          <w:b/>
          <w:color w:val="007BAF"/>
          <w:spacing w:val="-3"/>
          <w:position w:val="-1"/>
          <w:sz w:val="28"/>
          <w:szCs w:val="28"/>
        </w:rPr>
        <w:t>0</w:t>
      </w:r>
      <w:r>
        <w:rPr>
          <w:rFonts w:ascii="Arial" w:eastAsia="Arial" w:hAnsi="Arial" w:cs="Arial"/>
          <w:b/>
          <w:color w:val="007BAF"/>
          <w:spacing w:val="1"/>
          <w:position w:val="-1"/>
          <w:sz w:val="28"/>
          <w:szCs w:val="28"/>
        </w:rPr>
        <w:t>.</w:t>
      </w:r>
      <w:r w:rsidR="00A1795E">
        <w:rPr>
          <w:rFonts w:ascii="Arial" w:eastAsia="Arial" w:hAnsi="Arial" w:cs="Arial"/>
          <w:b/>
          <w:color w:val="007BAF"/>
          <w:spacing w:val="-3"/>
          <w:position w:val="-1"/>
          <w:sz w:val="28"/>
          <w:szCs w:val="28"/>
        </w:rPr>
        <w:t>3.148</w:t>
      </w:r>
    </w:p>
    <w:p w14:paraId="1C0AF46C" w14:textId="77777777" w:rsidR="00F17B03" w:rsidRDefault="00F17B03">
      <w:pPr>
        <w:spacing w:before="9" w:line="280" w:lineRule="exact"/>
        <w:rPr>
          <w:sz w:val="28"/>
          <w:szCs w:val="28"/>
        </w:rPr>
      </w:pPr>
    </w:p>
    <w:p w14:paraId="6B4F9458" w14:textId="795A4B6C" w:rsidR="00F17B03" w:rsidRDefault="001701B9">
      <w:pPr>
        <w:spacing w:before="32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RE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 xml:space="preserve">E </w:t>
      </w:r>
      <w:r>
        <w:rPr>
          <w:rFonts w:ascii="Arial" w:eastAsia="Arial" w:hAnsi="Arial" w:cs="Arial"/>
          <w:b/>
          <w:spacing w:val="-1"/>
          <w:sz w:val="22"/>
          <w:szCs w:val="22"/>
        </w:rPr>
        <w:t>DA</w:t>
      </w:r>
      <w:r>
        <w:rPr>
          <w:rFonts w:ascii="Arial" w:eastAsia="Arial" w:hAnsi="Arial" w:cs="Arial"/>
          <w:b/>
          <w:spacing w:val="2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 w:rsidR="00A1795E">
        <w:rPr>
          <w:rFonts w:ascii="Arial" w:eastAsia="Arial" w:hAnsi="Arial" w:cs="Arial"/>
          <w:b/>
        </w:rPr>
        <w:t>17</w:t>
      </w:r>
      <w:r w:rsidR="0071503B">
        <w:rPr>
          <w:rFonts w:ascii="Arial" w:eastAsia="Arial" w:hAnsi="Arial" w:cs="Arial"/>
          <w:b/>
        </w:rPr>
        <w:t>-</w:t>
      </w:r>
      <w:r w:rsidR="003E7A81">
        <w:rPr>
          <w:rFonts w:ascii="Arial" w:eastAsia="Arial" w:hAnsi="Arial" w:cs="Arial"/>
          <w:b/>
        </w:rPr>
        <w:t>J</w:t>
      </w:r>
      <w:r w:rsidR="00A1795E">
        <w:rPr>
          <w:rFonts w:ascii="Arial" w:eastAsia="Arial" w:hAnsi="Arial" w:cs="Arial"/>
          <w:b/>
        </w:rPr>
        <w:t>ULY</w:t>
      </w:r>
      <w:r>
        <w:rPr>
          <w:rFonts w:ascii="Arial" w:eastAsia="Arial" w:hAnsi="Arial" w:cs="Arial"/>
          <w:b/>
          <w:spacing w:val="3"/>
        </w:rPr>
        <w:t>-</w:t>
      </w:r>
      <w:r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  <w:spacing w:val="-1"/>
        </w:rPr>
        <w:t>0</w:t>
      </w:r>
      <w:r>
        <w:rPr>
          <w:rFonts w:ascii="Arial" w:eastAsia="Arial" w:hAnsi="Arial" w:cs="Arial"/>
          <w:b/>
        </w:rPr>
        <w:t>2</w:t>
      </w:r>
      <w:r w:rsidR="003E7A81">
        <w:rPr>
          <w:rFonts w:ascii="Arial" w:eastAsia="Arial" w:hAnsi="Arial" w:cs="Arial"/>
          <w:b/>
        </w:rPr>
        <w:t>4</w:t>
      </w:r>
    </w:p>
    <w:p w14:paraId="66FAEE40" w14:textId="77777777" w:rsidR="00F17B03" w:rsidRDefault="00F17B03">
      <w:pPr>
        <w:spacing w:line="100" w:lineRule="exact"/>
        <w:rPr>
          <w:sz w:val="11"/>
          <w:szCs w:val="11"/>
        </w:rPr>
      </w:pPr>
    </w:p>
    <w:p w14:paraId="338DA071" w14:textId="681471D9" w:rsidR="00F17B03" w:rsidRDefault="001701B9" w:rsidP="003F697F">
      <w:pPr>
        <w:ind w:left="2160" w:right="21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ifi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Z</w:t>
      </w:r>
      <w:r>
        <w:rPr>
          <w:rFonts w:ascii="Arial" w:eastAsia="Arial" w:hAnsi="Arial" w:cs="Arial"/>
          <w:spacing w:val="1"/>
          <w:sz w:val="24"/>
          <w:szCs w:val="24"/>
        </w:rPr>
        <w:t>eb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RF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SDK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nd</w:t>
      </w:r>
      <w:r>
        <w:rPr>
          <w:rFonts w:ascii="Arial" w:eastAsia="Arial" w:hAnsi="Arial" w:cs="Arial"/>
          <w:sz w:val="24"/>
          <w:szCs w:val="24"/>
        </w:rPr>
        <w:t>roid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vid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po</w:t>
      </w:r>
      <w:r>
        <w:rPr>
          <w:rFonts w:ascii="Arial" w:eastAsia="Arial" w:hAnsi="Arial" w:cs="Arial"/>
          <w:sz w:val="24"/>
          <w:szCs w:val="24"/>
        </w:rPr>
        <w:t>wer</w:t>
      </w:r>
      <w:r>
        <w:rPr>
          <w:rFonts w:ascii="Arial" w:eastAsia="Arial" w:hAnsi="Arial" w:cs="Arial"/>
          <w:spacing w:val="-2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APIs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 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ll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ad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3</w:t>
      </w:r>
      <w:r>
        <w:rPr>
          <w:rFonts w:ascii="Arial" w:eastAsia="Arial" w:hAnsi="Arial" w:cs="Arial"/>
          <w:spacing w:val="-1"/>
          <w:sz w:val="24"/>
          <w:szCs w:val="24"/>
        </w:rPr>
        <w:t>3</w:t>
      </w:r>
      <w:r>
        <w:rPr>
          <w:rFonts w:ascii="Arial" w:eastAsia="Arial" w:hAnsi="Arial" w:cs="Arial"/>
          <w:spacing w:val="1"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>R, RF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8</w:t>
      </w:r>
      <w:r>
        <w:rPr>
          <w:rFonts w:ascii="Arial" w:eastAsia="Arial" w:hAnsi="Arial" w:cs="Arial"/>
          <w:spacing w:val="-1"/>
          <w:sz w:val="24"/>
          <w:szCs w:val="24"/>
        </w:rPr>
        <w:t>5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0</w:t>
      </w:r>
      <w:r w:rsidR="00E908BF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RFD40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E908BF">
        <w:rPr>
          <w:rFonts w:ascii="Arial" w:eastAsia="Arial" w:hAnsi="Arial" w:cs="Arial"/>
          <w:spacing w:val="-1"/>
          <w:sz w:val="24"/>
          <w:szCs w:val="24"/>
        </w:rPr>
        <w:t xml:space="preserve">standard, </w:t>
      </w:r>
      <w:r w:rsidR="00507AC3">
        <w:rPr>
          <w:rFonts w:ascii="Arial" w:eastAsia="Arial" w:hAnsi="Arial" w:cs="Arial"/>
          <w:spacing w:val="-1"/>
          <w:sz w:val="24"/>
          <w:szCs w:val="24"/>
        </w:rPr>
        <w:t xml:space="preserve">RFD40 </w:t>
      </w:r>
      <w:r w:rsidR="00E908BF">
        <w:rPr>
          <w:rFonts w:ascii="Arial" w:eastAsia="Arial" w:hAnsi="Arial" w:cs="Arial"/>
          <w:spacing w:val="-1"/>
          <w:sz w:val="24"/>
          <w:szCs w:val="24"/>
        </w:rPr>
        <w:t>Premium</w:t>
      </w:r>
      <w:r w:rsidR="008E7185">
        <w:rPr>
          <w:rFonts w:ascii="Arial" w:eastAsia="Arial" w:hAnsi="Arial" w:cs="Arial"/>
          <w:spacing w:val="-1"/>
          <w:sz w:val="24"/>
          <w:szCs w:val="24"/>
        </w:rPr>
        <w:t>,</w:t>
      </w:r>
      <w:r w:rsidR="00E908BF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507AC3">
        <w:rPr>
          <w:rFonts w:ascii="Arial" w:eastAsia="Arial" w:hAnsi="Arial" w:cs="Arial"/>
          <w:spacing w:val="-1"/>
          <w:sz w:val="24"/>
          <w:szCs w:val="24"/>
        </w:rPr>
        <w:t xml:space="preserve">RFD40 </w:t>
      </w:r>
      <w:r w:rsidR="00E908BF">
        <w:rPr>
          <w:rFonts w:ascii="Arial" w:eastAsia="Arial" w:hAnsi="Arial" w:cs="Arial"/>
          <w:spacing w:val="-1"/>
          <w:sz w:val="24"/>
          <w:szCs w:val="24"/>
        </w:rPr>
        <w:t>premium plus</w:t>
      </w:r>
      <w:r w:rsidR="00321478">
        <w:rPr>
          <w:rFonts w:ascii="Arial" w:eastAsia="Arial" w:hAnsi="Arial" w:cs="Arial"/>
          <w:spacing w:val="-1"/>
          <w:sz w:val="24"/>
          <w:szCs w:val="24"/>
        </w:rPr>
        <w:t>, FXR</w:t>
      </w:r>
      <w:r w:rsidR="00872D0B">
        <w:rPr>
          <w:rFonts w:ascii="Arial" w:eastAsia="Arial" w:hAnsi="Arial" w:cs="Arial"/>
          <w:spacing w:val="-1"/>
          <w:sz w:val="24"/>
          <w:szCs w:val="24"/>
        </w:rPr>
        <w:t>90</w:t>
      </w:r>
      <w:r w:rsidR="00E908BF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8E7185">
        <w:rPr>
          <w:rFonts w:ascii="Arial" w:eastAsia="Arial" w:hAnsi="Arial" w:cs="Arial"/>
          <w:spacing w:val="-1"/>
          <w:sz w:val="24"/>
          <w:szCs w:val="24"/>
        </w:rPr>
        <w:t xml:space="preserve">and RFD90 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rfo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man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="00C90AC9">
        <w:rPr>
          <w:rFonts w:ascii="Arial" w:eastAsia="Arial" w:hAnsi="Arial" w:cs="Arial"/>
          <w:sz w:val="24"/>
          <w:szCs w:val="24"/>
        </w:rPr>
        <w:t>f</w:t>
      </w:r>
      <w:r w:rsidR="00C90AC9">
        <w:rPr>
          <w:rFonts w:ascii="Arial" w:eastAsia="Arial" w:hAnsi="Arial" w:cs="Arial"/>
          <w:spacing w:val="1"/>
          <w:sz w:val="24"/>
          <w:szCs w:val="24"/>
        </w:rPr>
        <w:t>un</w:t>
      </w:r>
      <w:r w:rsidR="00C90AC9">
        <w:rPr>
          <w:rFonts w:ascii="Arial" w:eastAsia="Arial" w:hAnsi="Arial" w:cs="Arial"/>
          <w:sz w:val="24"/>
          <w:szCs w:val="24"/>
        </w:rPr>
        <w:t>cti</w:t>
      </w:r>
      <w:r w:rsidR="00C90AC9">
        <w:rPr>
          <w:rFonts w:ascii="Arial" w:eastAsia="Arial" w:hAnsi="Arial" w:cs="Arial"/>
          <w:spacing w:val="-1"/>
          <w:sz w:val="24"/>
          <w:szCs w:val="24"/>
        </w:rPr>
        <w:t>o</w:t>
      </w:r>
      <w:r w:rsidR="00C90AC9">
        <w:rPr>
          <w:rFonts w:ascii="Arial" w:eastAsia="Arial" w:hAnsi="Arial" w:cs="Arial"/>
          <w:spacing w:val="1"/>
          <w:sz w:val="24"/>
          <w:szCs w:val="24"/>
        </w:rPr>
        <w:t>na</w:t>
      </w:r>
      <w:r w:rsidR="00C90AC9">
        <w:rPr>
          <w:rFonts w:ascii="Arial" w:eastAsia="Arial" w:hAnsi="Arial" w:cs="Arial"/>
          <w:sz w:val="24"/>
          <w:szCs w:val="24"/>
        </w:rPr>
        <w:t>l</w:t>
      </w:r>
      <w:r w:rsidR="00C90AC9">
        <w:rPr>
          <w:rFonts w:ascii="Arial" w:eastAsia="Arial" w:hAnsi="Arial" w:cs="Arial"/>
          <w:spacing w:val="-1"/>
          <w:sz w:val="24"/>
          <w:szCs w:val="24"/>
        </w:rPr>
        <w:t>i</w:t>
      </w:r>
      <w:r w:rsidR="00C90AC9">
        <w:rPr>
          <w:rFonts w:ascii="Arial" w:eastAsia="Arial" w:hAnsi="Arial" w:cs="Arial"/>
          <w:sz w:val="24"/>
          <w:szCs w:val="24"/>
        </w:rPr>
        <w:t>ty,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rsa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ity.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res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tive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Z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ra RF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ob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e API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pp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b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ref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ce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w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 to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rt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xisti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pp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ta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ade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res</w:t>
      </w:r>
      <w:r w:rsidR="003F697F">
        <w:rPr>
          <w:rFonts w:ascii="Arial" w:eastAsia="Arial" w:hAnsi="Arial" w:cs="Arial"/>
          <w:sz w:val="24"/>
          <w:szCs w:val="24"/>
        </w:rPr>
        <w:t>.</w:t>
      </w:r>
    </w:p>
    <w:p w14:paraId="171249FB" w14:textId="77777777" w:rsidR="006E1838" w:rsidRDefault="006E1838" w:rsidP="003F697F">
      <w:pPr>
        <w:ind w:left="2160" w:right="2132"/>
        <w:jc w:val="both"/>
        <w:rPr>
          <w:rFonts w:ascii="Arial" w:eastAsia="Arial" w:hAnsi="Arial" w:cs="Arial"/>
          <w:sz w:val="24"/>
          <w:szCs w:val="24"/>
        </w:rPr>
      </w:pPr>
    </w:p>
    <w:p w14:paraId="05F22B6D" w14:textId="77777777" w:rsidR="00A1795E" w:rsidRDefault="00A1795E" w:rsidP="00A1795E">
      <w:pPr>
        <w:spacing w:before="25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U</w:t>
      </w:r>
      <w:r>
        <w:rPr>
          <w:rFonts w:ascii="Arial" w:eastAsia="Arial" w:hAnsi="Arial" w:cs="Arial"/>
          <w:color w:val="005C83"/>
          <w:sz w:val="28"/>
          <w:szCs w:val="28"/>
        </w:rPr>
        <w:t>pd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a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es in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124</w:t>
      </w:r>
    </w:p>
    <w:p w14:paraId="1C4F5939" w14:textId="03C19220" w:rsidR="00A1795E" w:rsidRDefault="00A1795E" w:rsidP="00A1795E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API to support WLAN functionality for</w:t>
      </w:r>
    </w:p>
    <w:p w14:paraId="53FFD120" w14:textId="24039F5F" w:rsidR="00A1795E" w:rsidRDefault="00A1795E" w:rsidP="00A1795E">
      <w:pPr>
        <w:pStyle w:val="ListParagraph"/>
        <w:numPr>
          <w:ilvl w:val="3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WLAN SCAN</w:t>
      </w:r>
    </w:p>
    <w:p w14:paraId="07D2E409" w14:textId="0D650CB9" w:rsidR="00A1795E" w:rsidRDefault="00A1795E" w:rsidP="00A1795E">
      <w:pPr>
        <w:pStyle w:val="ListParagraph"/>
        <w:numPr>
          <w:ilvl w:val="3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WLAN Profile creation/delete</w:t>
      </w:r>
    </w:p>
    <w:p w14:paraId="0BF3C908" w14:textId="3D04043B" w:rsidR="00A1795E" w:rsidRDefault="00A1795E" w:rsidP="00A1795E">
      <w:pPr>
        <w:pStyle w:val="ListParagraph"/>
        <w:numPr>
          <w:ilvl w:val="3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WLAN Profile add/ delete</w:t>
      </w:r>
    </w:p>
    <w:p w14:paraId="03123A5C" w14:textId="73A218EF" w:rsidR="00A1795E" w:rsidRDefault="00A1795E" w:rsidP="00A1795E">
      <w:pPr>
        <w:pStyle w:val="ListParagraph"/>
        <w:numPr>
          <w:ilvl w:val="3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WLAN comnect/disconnect</w:t>
      </w:r>
    </w:p>
    <w:p w14:paraId="18A17383" w14:textId="04D9383E" w:rsidR="00A1795E" w:rsidRDefault="00A1795E" w:rsidP="00A1795E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General BUG fixes and stability</w:t>
      </w:r>
    </w:p>
    <w:p w14:paraId="09A7D063" w14:textId="77777777" w:rsidR="00A1795E" w:rsidRDefault="00A1795E" w:rsidP="003F697F">
      <w:pPr>
        <w:ind w:left="2160" w:right="2132"/>
        <w:jc w:val="both"/>
        <w:rPr>
          <w:rFonts w:ascii="Arial" w:eastAsia="Arial" w:hAnsi="Arial" w:cs="Arial"/>
          <w:sz w:val="24"/>
          <w:szCs w:val="24"/>
        </w:rPr>
      </w:pPr>
    </w:p>
    <w:p w14:paraId="1E8B78C6" w14:textId="6ADB1EEE" w:rsidR="006E1838" w:rsidRDefault="006E1838" w:rsidP="006E1838">
      <w:pPr>
        <w:spacing w:before="25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U</w:t>
      </w:r>
      <w:r>
        <w:rPr>
          <w:rFonts w:ascii="Arial" w:eastAsia="Arial" w:hAnsi="Arial" w:cs="Arial"/>
          <w:color w:val="005C83"/>
          <w:sz w:val="28"/>
          <w:szCs w:val="28"/>
        </w:rPr>
        <w:t>pd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a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es in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.</w:t>
      </w:r>
      <w:r w:rsidR="00F43AD8">
        <w:rPr>
          <w:rFonts w:ascii="Arial" w:eastAsia="Arial" w:hAnsi="Arial" w:cs="Arial"/>
          <w:color w:val="005C83"/>
          <w:sz w:val="28"/>
          <w:szCs w:val="28"/>
        </w:rPr>
        <w:t>12</w:t>
      </w:r>
      <w:r w:rsidR="00A32F0D">
        <w:rPr>
          <w:rFonts w:ascii="Arial" w:eastAsia="Arial" w:hAnsi="Arial" w:cs="Arial"/>
          <w:color w:val="005C83"/>
          <w:sz w:val="28"/>
          <w:szCs w:val="28"/>
        </w:rPr>
        <w:t>4</w:t>
      </w:r>
    </w:p>
    <w:p w14:paraId="5A432EE7" w14:textId="2B5036FE" w:rsidR="00E35E93" w:rsidRDefault="00E35E93" w:rsidP="006E1838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New restructured </w:t>
      </w:r>
      <w:r w:rsidR="006478D9">
        <w:rPr>
          <w:rFonts w:ascii="Arial" w:eastAsia="Arial" w:hAnsi="Arial" w:cs="Arial"/>
          <w:sz w:val="24"/>
          <w:szCs w:val="24"/>
        </w:rPr>
        <w:t>SDK (</w:t>
      </w:r>
      <w:r w:rsidR="00C04132">
        <w:rPr>
          <w:rFonts w:ascii="Arial" w:eastAsia="Arial" w:hAnsi="Arial" w:cs="Arial"/>
          <w:sz w:val="24"/>
          <w:szCs w:val="24"/>
        </w:rPr>
        <w:t xml:space="preserve"> </w:t>
      </w:r>
      <w:hyperlink r:id="rId8" w:history="1">
        <w:r w:rsidR="006478D9" w:rsidRPr="009B3565">
          <w:rPr>
            <w:rStyle w:val="Hyperlink"/>
            <w:rFonts w:ascii="Arial" w:eastAsia="Arial" w:hAnsi="Arial" w:cs="Arial"/>
            <w:sz w:val="24"/>
            <w:szCs w:val="24"/>
          </w:rPr>
          <w:t>https://techdocs.zebra.com/dcs/rfid/android/2-0-2-124/guide/introduction-to-api3-sdk/</w:t>
        </w:r>
      </w:hyperlink>
      <w:r w:rsidR="006478D9">
        <w:rPr>
          <w:rFonts w:ascii="Arial" w:eastAsia="Arial" w:hAnsi="Arial" w:cs="Arial"/>
          <w:sz w:val="24"/>
          <w:szCs w:val="24"/>
        </w:rPr>
        <w:t xml:space="preserve"> </w:t>
      </w:r>
      <w:r w:rsidR="00C04132">
        <w:rPr>
          <w:rFonts w:ascii="Arial" w:eastAsia="Arial" w:hAnsi="Arial" w:cs="Arial"/>
          <w:sz w:val="24"/>
          <w:szCs w:val="24"/>
        </w:rPr>
        <w:t xml:space="preserve">) </w:t>
      </w:r>
    </w:p>
    <w:p w14:paraId="5976C19E" w14:textId="535F168C" w:rsidR="00E35E93" w:rsidRPr="006478D9" w:rsidRDefault="00E35E93" w:rsidP="006478D9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ZIOTC support for API3 interface</w:t>
      </w:r>
      <w:r w:rsidR="00872D0B">
        <w:rPr>
          <w:rFonts w:ascii="Arial" w:eastAsia="Arial" w:hAnsi="Arial" w:cs="Arial"/>
          <w:sz w:val="24"/>
          <w:szCs w:val="24"/>
        </w:rPr>
        <w:t xml:space="preserve"> with FXR90</w:t>
      </w:r>
      <w:r w:rsidR="006478D9">
        <w:rPr>
          <w:rFonts w:ascii="Arial" w:eastAsia="Arial" w:hAnsi="Arial" w:cs="Arial"/>
          <w:sz w:val="24"/>
          <w:szCs w:val="24"/>
        </w:rPr>
        <w:t xml:space="preserve"> (</w:t>
      </w:r>
      <w:hyperlink r:id="rId9" w:history="1">
        <w:r w:rsidR="006478D9" w:rsidRPr="009B3565">
          <w:rPr>
            <w:rStyle w:val="Hyperlink"/>
            <w:rFonts w:ascii="Arial" w:eastAsia="Arial" w:hAnsi="Arial" w:cs="Arial"/>
            <w:sz w:val="24"/>
            <w:szCs w:val="24"/>
          </w:rPr>
          <w:t>https://techdocs.zebra.com/dcs/rfid/android/2-0-2-124/tutorials/api_compatibility_matrix/fxr90-apilist.html</w:t>
        </w:r>
      </w:hyperlink>
      <w:r w:rsidR="006478D9" w:rsidRPr="006478D9">
        <w:rPr>
          <w:rFonts w:ascii="Arial" w:eastAsia="Arial" w:hAnsi="Arial" w:cs="Arial"/>
          <w:sz w:val="24"/>
          <w:szCs w:val="24"/>
        </w:rPr>
        <w:t>)</w:t>
      </w:r>
    </w:p>
    <w:p w14:paraId="63712B8B" w14:textId="69E04A02" w:rsidR="00E35E93" w:rsidRDefault="00E35E93" w:rsidP="006E1838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New integrated sample app for LLRP and </w:t>
      </w:r>
      <w:r w:rsidR="005C29D4">
        <w:rPr>
          <w:rFonts w:ascii="Arial" w:eastAsia="Arial" w:hAnsi="Arial" w:cs="Arial"/>
          <w:sz w:val="24"/>
          <w:szCs w:val="24"/>
        </w:rPr>
        <w:t>ZIOTC</w:t>
      </w:r>
    </w:p>
    <w:p w14:paraId="67A5179F" w14:textId="64B3A163" w:rsidR="006E1838" w:rsidRDefault="006E1838" w:rsidP="006E1838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General BUG fixes and stability</w:t>
      </w:r>
    </w:p>
    <w:p w14:paraId="09DDD6F0" w14:textId="77777777" w:rsidR="006E1838" w:rsidRDefault="006E1838" w:rsidP="003F697F">
      <w:pPr>
        <w:ind w:left="2160" w:right="2132"/>
        <w:jc w:val="both"/>
        <w:rPr>
          <w:rFonts w:ascii="Arial" w:eastAsia="Arial" w:hAnsi="Arial" w:cs="Arial"/>
          <w:sz w:val="24"/>
          <w:szCs w:val="24"/>
        </w:rPr>
      </w:pPr>
    </w:p>
    <w:p w14:paraId="5B50E48B" w14:textId="77777777" w:rsidR="00F17B03" w:rsidRDefault="00F17B03">
      <w:pPr>
        <w:spacing w:line="200" w:lineRule="exact"/>
      </w:pPr>
    </w:p>
    <w:p w14:paraId="495C8C00" w14:textId="577C5202" w:rsidR="00F17B03" w:rsidRDefault="00F17B03">
      <w:pPr>
        <w:spacing w:line="200" w:lineRule="exact"/>
      </w:pPr>
    </w:p>
    <w:p w14:paraId="0A2F6241" w14:textId="77777777" w:rsidR="003F697F" w:rsidRDefault="003F697F" w:rsidP="003F697F">
      <w:pPr>
        <w:spacing w:before="25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U</w:t>
      </w:r>
      <w:r>
        <w:rPr>
          <w:rFonts w:ascii="Arial" w:eastAsia="Arial" w:hAnsi="Arial" w:cs="Arial"/>
          <w:color w:val="005C83"/>
          <w:sz w:val="28"/>
          <w:szCs w:val="28"/>
        </w:rPr>
        <w:t>pd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a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es in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116</w:t>
      </w:r>
    </w:p>
    <w:p w14:paraId="56D9113B" w14:textId="77777777" w:rsidR="003F697F" w:rsidRDefault="003F697F" w:rsidP="003F697F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General BUG fixes and stability</w:t>
      </w:r>
    </w:p>
    <w:p w14:paraId="5762F3CA" w14:textId="77777777" w:rsidR="003F697F" w:rsidRDefault="003F697F">
      <w:pPr>
        <w:spacing w:line="200" w:lineRule="exact"/>
      </w:pPr>
    </w:p>
    <w:p w14:paraId="121D99A4" w14:textId="011D2E0D" w:rsidR="00411C5E" w:rsidRDefault="00411C5E" w:rsidP="00411C5E">
      <w:pPr>
        <w:spacing w:before="25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U</w:t>
      </w:r>
      <w:r>
        <w:rPr>
          <w:rFonts w:ascii="Arial" w:eastAsia="Arial" w:hAnsi="Arial" w:cs="Arial"/>
          <w:color w:val="005C83"/>
          <w:sz w:val="28"/>
          <w:szCs w:val="28"/>
        </w:rPr>
        <w:t>pd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a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es in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.</w:t>
      </w:r>
      <w:r w:rsidR="0071503B">
        <w:rPr>
          <w:rFonts w:ascii="Arial" w:eastAsia="Arial" w:hAnsi="Arial" w:cs="Arial"/>
          <w:color w:val="005C83"/>
          <w:sz w:val="28"/>
          <w:szCs w:val="28"/>
        </w:rPr>
        <w:t>11</w:t>
      </w:r>
      <w:r w:rsidR="003F697F">
        <w:rPr>
          <w:rFonts w:ascii="Arial" w:eastAsia="Arial" w:hAnsi="Arial" w:cs="Arial"/>
          <w:color w:val="005C83"/>
          <w:sz w:val="28"/>
          <w:szCs w:val="28"/>
        </w:rPr>
        <w:t>4</w:t>
      </w:r>
    </w:p>
    <w:p w14:paraId="149BD709" w14:textId="0D4FCB75" w:rsidR="00411C5E" w:rsidRPr="009A4D5E" w:rsidRDefault="00411C5E" w:rsidP="00411C5E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A13 Compatibility Fix</w:t>
      </w:r>
    </w:p>
    <w:p w14:paraId="2F5E6BF3" w14:textId="77777777" w:rsidR="001A2385" w:rsidRPr="001A2385" w:rsidRDefault="001A2385" w:rsidP="001A2385">
      <w:pPr>
        <w:pStyle w:val="ListParagraph"/>
        <w:spacing w:before="25"/>
        <w:ind w:left="2201"/>
        <w:rPr>
          <w:rFonts w:ascii="Arial" w:eastAsia="Arial" w:hAnsi="Arial" w:cs="Arial"/>
          <w:sz w:val="24"/>
          <w:szCs w:val="24"/>
        </w:rPr>
      </w:pPr>
    </w:p>
    <w:p w14:paraId="08091B76" w14:textId="36C012D7" w:rsidR="00276D1A" w:rsidRDefault="00276D1A" w:rsidP="00276D1A">
      <w:pPr>
        <w:spacing w:before="25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U</w:t>
      </w:r>
      <w:r>
        <w:rPr>
          <w:rFonts w:ascii="Arial" w:eastAsia="Arial" w:hAnsi="Arial" w:cs="Arial"/>
          <w:color w:val="005C83"/>
          <w:sz w:val="28"/>
          <w:szCs w:val="28"/>
        </w:rPr>
        <w:t>pd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a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es in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1</w:t>
      </w:r>
      <w:r w:rsidR="00E8206C">
        <w:rPr>
          <w:rFonts w:ascii="Arial" w:eastAsia="Arial" w:hAnsi="Arial" w:cs="Arial"/>
          <w:color w:val="005C83"/>
          <w:sz w:val="28"/>
          <w:szCs w:val="28"/>
        </w:rPr>
        <w:t>10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 xml:space="preserve"> </w:t>
      </w:r>
    </w:p>
    <w:p w14:paraId="79250B9A" w14:textId="3EC98053" w:rsidR="00F81D4A" w:rsidRPr="009A4D5E" w:rsidRDefault="009E3DDA" w:rsidP="009A4D5E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Friendly name support</w:t>
      </w:r>
    </w:p>
    <w:p w14:paraId="272BF2F7" w14:textId="679A582C" w:rsidR="00276D1A" w:rsidRDefault="006E551B" w:rsidP="00276D1A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Scan batch mode support</w:t>
      </w:r>
    </w:p>
    <w:p w14:paraId="6D85F7EA" w14:textId="262BB99D" w:rsidR="001C19D2" w:rsidRDefault="007F507B" w:rsidP="00276D1A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PP+ battery statistics</w:t>
      </w:r>
    </w:p>
    <w:p w14:paraId="535B237D" w14:textId="77777777" w:rsidR="001B3900" w:rsidRPr="001B3900" w:rsidRDefault="001B3900" w:rsidP="001B3900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Arial" w:hAnsi="Arial" w:cs="Arial"/>
          <w:sz w:val="24"/>
          <w:szCs w:val="24"/>
        </w:rPr>
      </w:pPr>
      <w:r w:rsidRPr="001B3900">
        <w:rPr>
          <w:rFonts w:ascii="Arial" w:eastAsia="Arial" w:hAnsi="Arial" w:cs="Arial"/>
          <w:sz w:val="24"/>
          <w:szCs w:val="24"/>
        </w:rPr>
        <w:t xml:space="preserve">Security fixes in Android SDK </w:t>
      </w:r>
    </w:p>
    <w:p w14:paraId="6A6D631A" w14:textId="4450203D" w:rsidR="001B3900" w:rsidRPr="001B3900" w:rsidRDefault="001B3900" w:rsidP="001B3900">
      <w:pPr>
        <w:pStyle w:val="ListParagraph"/>
        <w:numPr>
          <w:ilvl w:val="3"/>
          <w:numId w:val="4"/>
        </w:numPr>
        <w:shd w:val="clear" w:color="auto" w:fill="FFFFFF"/>
        <w:rPr>
          <w:rFonts w:ascii="Arial" w:eastAsia="Arial" w:hAnsi="Arial" w:cs="Arial"/>
          <w:sz w:val="24"/>
          <w:szCs w:val="24"/>
        </w:rPr>
      </w:pPr>
      <w:r w:rsidRPr="001B3900">
        <w:rPr>
          <w:rFonts w:ascii="Arial" w:eastAsia="Arial" w:hAnsi="Arial" w:cs="Arial"/>
          <w:sz w:val="24"/>
          <w:szCs w:val="24"/>
        </w:rPr>
        <w:t>Google Play Blocker: Unsafe SSL Trust Manager Defined</w:t>
      </w:r>
    </w:p>
    <w:p w14:paraId="767C907A" w14:textId="5EBFB5B1" w:rsidR="001B3900" w:rsidRPr="001B3900" w:rsidRDefault="001B3900" w:rsidP="001B3900">
      <w:pPr>
        <w:pStyle w:val="ListParagraph"/>
        <w:numPr>
          <w:ilvl w:val="3"/>
          <w:numId w:val="4"/>
        </w:numPr>
        <w:shd w:val="clear" w:color="auto" w:fill="FFFFFF"/>
        <w:rPr>
          <w:rFonts w:ascii="Arial" w:eastAsia="Arial" w:hAnsi="Arial" w:cs="Arial"/>
          <w:sz w:val="24"/>
          <w:szCs w:val="24"/>
        </w:rPr>
      </w:pPr>
      <w:r w:rsidRPr="001B3900">
        <w:rPr>
          <w:rFonts w:ascii="Arial" w:eastAsia="Arial" w:hAnsi="Arial" w:cs="Arial"/>
          <w:sz w:val="24"/>
          <w:szCs w:val="24"/>
        </w:rPr>
        <w:t>Google Play Blocker: Unsafe Hostname Verifier</w:t>
      </w:r>
    </w:p>
    <w:p w14:paraId="2438FDB7" w14:textId="77777777" w:rsidR="00276D1A" w:rsidRDefault="00276D1A" w:rsidP="00276D1A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General BUG fixes and stability</w:t>
      </w:r>
    </w:p>
    <w:p w14:paraId="55D92FBC" w14:textId="77777777" w:rsidR="00276D1A" w:rsidRDefault="00276D1A" w:rsidP="00CF46B4">
      <w:pPr>
        <w:spacing w:before="25"/>
        <w:ind w:left="1440"/>
        <w:rPr>
          <w:rFonts w:ascii="Arial" w:eastAsia="Arial" w:hAnsi="Arial" w:cs="Arial"/>
          <w:color w:val="005C83"/>
          <w:spacing w:val="1"/>
          <w:sz w:val="28"/>
          <w:szCs w:val="28"/>
        </w:rPr>
      </w:pPr>
    </w:p>
    <w:p w14:paraId="1CFCDFE4" w14:textId="23E9A7DB" w:rsidR="00CF46B4" w:rsidRDefault="00CF46B4" w:rsidP="00CF46B4">
      <w:pPr>
        <w:spacing w:before="25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U</w:t>
      </w:r>
      <w:r>
        <w:rPr>
          <w:rFonts w:ascii="Arial" w:eastAsia="Arial" w:hAnsi="Arial" w:cs="Arial"/>
          <w:color w:val="005C83"/>
          <w:sz w:val="28"/>
          <w:szCs w:val="28"/>
        </w:rPr>
        <w:t>pd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a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es in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.</w:t>
      </w:r>
      <w:r w:rsidR="00FB2139">
        <w:rPr>
          <w:rFonts w:ascii="Arial" w:eastAsia="Arial" w:hAnsi="Arial" w:cs="Arial"/>
          <w:color w:val="005C83"/>
          <w:sz w:val="28"/>
          <w:szCs w:val="28"/>
        </w:rPr>
        <w:t>100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 xml:space="preserve"> </w:t>
      </w:r>
    </w:p>
    <w:p w14:paraId="2C25EC78" w14:textId="077CFC4B" w:rsidR="00CF46B4" w:rsidRDefault="00CF46B4" w:rsidP="00CF46B4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New key remapping support for lower and upper trigger </w:t>
      </w:r>
    </w:p>
    <w:p w14:paraId="7479D481" w14:textId="1EDC9C75" w:rsidR="00FB2139" w:rsidRDefault="00F3410A" w:rsidP="00FB2139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Supports Fixed reader </w:t>
      </w:r>
    </w:p>
    <w:p w14:paraId="106AE5E3" w14:textId="15E46D6F" w:rsidR="00FB2139" w:rsidRPr="00FB2139" w:rsidRDefault="007B1D77" w:rsidP="00FB2139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BT </w:t>
      </w:r>
      <w:r w:rsidR="00FB2139">
        <w:rPr>
          <w:rFonts w:ascii="Arial" w:eastAsia="Arial" w:hAnsi="Arial" w:cs="Arial"/>
          <w:sz w:val="24"/>
          <w:szCs w:val="24"/>
        </w:rPr>
        <w:t xml:space="preserve">Connection </w:t>
      </w:r>
      <w:r>
        <w:rPr>
          <w:rFonts w:ascii="Arial" w:eastAsia="Arial" w:hAnsi="Arial" w:cs="Arial"/>
          <w:sz w:val="24"/>
          <w:szCs w:val="24"/>
        </w:rPr>
        <w:t>failures with Samsung devices</w:t>
      </w:r>
    </w:p>
    <w:p w14:paraId="45ED8BBD" w14:textId="17C7E2E0" w:rsidR="00CF46B4" w:rsidRDefault="00FB2139" w:rsidP="00CF46B4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General </w:t>
      </w:r>
      <w:r w:rsidR="00CF46B4">
        <w:rPr>
          <w:rFonts w:ascii="Arial" w:eastAsia="Arial" w:hAnsi="Arial" w:cs="Arial"/>
          <w:sz w:val="24"/>
          <w:szCs w:val="24"/>
        </w:rPr>
        <w:t>BUG fixes and stability</w:t>
      </w:r>
    </w:p>
    <w:p w14:paraId="34BEF655" w14:textId="77777777" w:rsidR="00CF46B4" w:rsidRDefault="00CF46B4" w:rsidP="008E7185">
      <w:pPr>
        <w:spacing w:before="25"/>
        <w:ind w:left="1440"/>
        <w:rPr>
          <w:rFonts w:ascii="Arial" w:eastAsia="Arial" w:hAnsi="Arial" w:cs="Arial"/>
          <w:color w:val="005C83"/>
          <w:spacing w:val="1"/>
          <w:sz w:val="28"/>
          <w:szCs w:val="28"/>
        </w:rPr>
      </w:pPr>
    </w:p>
    <w:p w14:paraId="367D7855" w14:textId="081BFCD4" w:rsidR="008E7185" w:rsidRDefault="008E7185" w:rsidP="008E7185">
      <w:pPr>
        <w:spacing w:before="25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U</w:t>
      </w:r>
      <w:r>
        <w:rPr>
          <w:rFonts w:ascii="Arial" w:eastAsia="Arial" w:hAnsi="Arial" w:cs="Arial"/>
          <w:color w:val="005C83"/>
          <w:sz w:val="28"/>
          <w:szCs w:val="28"/>
        </w:rPr>
        <w:t>pd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a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es in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86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o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v</w:t>
      </w:r>
      <w:r>
        <w:rPr>
          <w:rFonts w:ascii="Arial" w:eastAsia="Arial" w:hAnsi="Arial" w:cs="Arial"/>
          <w:color w:val="005C83"/>
          <w:sz w:val="28"/>
          <w:szCs w:val="28"/>
        </w:rPr>
        <w:t>er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2.82</w:t>
      </w:r>
    </w:p>
    <w:p w14:paraId="067E33D1" w14:textId="1F981028" w:rsidR="008E7185" w:rsidRPr="00B95E81" w:rsidRDefault="008E7185" w:rsidP="008E7185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 w:rsidRPr="00B95E81">
        <w:rPr>
          <w:rFonts w:ascii="Arial" w:eastAsia="Arial" w:hAnsi="Arial" w:cs="Arial"/>
          <w:sz w:val="24"/>
          <w:szCs w:val="24"/>
        </w:rPr>
        <w:t xml:space="preserve">Support </w:t>
      </w:r>
      <w:r>
        <w:rPr>
          <w:rFonts w:ascii="Arial" w:eastAsia="Arial" w:hAnsi="Arial" w:cs="Arial"/>
          <w:sz w:val="24"/>
          <w:szCs w:val="24"/>
        </w:rPr>
        <w:t>RFD90 devices</w:t>
      </w:r>
    </w:p>
    <w:p w14:paraId="329691B9" w14:textId="08A38390" w:rsidR="008E7185" w:rsidRDefault="008E7185" w:rsidP="008E7185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BUG fixes and stability</w:t>
      </w:r>
    </w:p>
    <w:p w14:paraId="725809D0" w14:textId="77777777" w:rsidR="008E7185" w:rsidRDefault="008E7185" w:rsidP="00E908BF">
      <w:pPr>
        <w:spacing w:before="25"/>
        <w:ind w:left="1440"/>
        <w:rPr>
          <w:rFonts w:ascii="Arial" w:eastAsia="Arial" w:hAnsi="Arial" w:cs="Arial"/>
          <w:color w:val="005C83"/>
          <w:spacing w:val="1"/>
          <w:sz w:val="28"/>
          <w:szCs w:val="28"/>
        </w:rPr>
      </w:pPr>
    </w:p>
    <w:p w14:paraId="02768E69" w14:textId="77777777" w:rsidR="00F17B03" w:rsidRDefault="00F17B03">
      <w:pPr>
        <w:spacing w:line="200" w:lineRule="exact"/>
      </w:pPr>
    </w:p>
    <w:p w14:paraId="1941F836" w14:textId="77777777" w:rsidR="00F17B03" w:rsidRDefault="001701B9">
      <w:pPr>
        <w:ind w:left="144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pacing w:val="-1"/>
          <w:sz w:val="21"/>
          <w:szCs w:val="21"/>
        </w:rPr>
        <w:t>I</w:t>
      </w:r>
      <w:r>
        <w:rPr>
          <w:rFonts w:ascii="Arial" w:eastAsia="Arial" w:hAnsi="Arial" w:cs="Arial"/>
          <w:b/>
          <w:sz w:val="21"/>
          <w:szCs w:val="21"/>
        </w:rPr>
        <w:t>mpor</w:t>
      </w:r>
      <w:r>
        <w:rPr>
          <w:rFonts w:ascii="Arial" w:eastAsia="Arial" w:hAnsi="Arial" w:cs="Arial"/>
          <w:b/>
          <w:spacing w:val="-1"/>
          <w:sz w:val="21"/>
          <w:szCs w:val="21"/>
        </w:rPr>
        <w:t>t</w:t>
      </w:r>
      <w:r>
        <w:rPr>
          <w:rFonts w:ascii="Arial" w:eastAsia="Arial" w:hAnsi="Arial" w:cs="Arial"/>
          <w:b/>
          <w:spacing w:val="-2"/>
          <w:sz w:val="21"/>
          <w:szCs w:val="21"/>
        </w:rPr>
        <w:t>a</w:t>
      </w:r>
      <w:r>
        <w:rPr>
          <w:rFonts w:ascii="Arial" w:eastAsia="Arial" w:hAnsi="Arial" w:cs="Arial"/>
          <w:b/>
          <w:sz w:val="21"/>
          <w:szCs w:val="21"/>
        </w:rPr>
        <w:t>nt</w:t>
      </w:r>
      <w:r>
        <w:rPr>
          <w:rFonts w:ascii="Arial" w:eastAsia="Arial" w:hAnsi="Arial" w:cs="Arial"/>
          <w:b/>
          <w:spacing w:val="-1"/>
          <w:sz w:val="21"/>
          <w:szCs w:val="21"/>
        </w:rPr>
        <w:t xml:space="preserve"> N</w:t>
      </w:r>
      <w:r>
        <w:rPr>
          <w:rFonts w:ascii="Arial" w:eastAsia="Arial" w:hAnsi="Arial" w:cs="Arial"/>
          <w:b/>
          <w:sz w:val="21"/>
          <w:szCs w:val="21"/>
        </w:rPr>
        <w:t>ote:</w:t>
      </w:r>
    </w:p>
    <w:p w14:paraId="12DBED97" w14:textId="77777777" w:rsidR="00F17B03" w:rsidRDefault="00F17B03">
      <w:pPr>
        <w:spacing w:before="6" w:line="140" w:lineRule="exact"/>
        <w:rPr>
          <w:sz w:val="14"/>
          <w:szCs w:val="14"/>
        </w:rPr>
      </w:pPr>
    </w:p>
    <w:p w14:paraId="1A36664A" w14:textId="77777777" w:rsidR="00F17B03" w:rsidRDefault="001701B9">
      <w:pPr>
        <w:ind w:left="2160" w:right="140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This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SDK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om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ity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po</w:t>
      </w:r>
      <w:r>
        <w:rPr>
          <w:rFonts w:ascii="Arial" w:eastAsia="Arial" w:hAnsi="Arial" w:cs="Arial"/>
          <w:sz w:val="24"/>
          <w:szCs w:val="24"/>
        </w:rPr>
        <w:t>rt</w:t>
      </w:r>
      <w:r>
        <w:rPr>
          <w:rFonts w:ascii="Arial" w:eastAsia="Arial" w:hAnsi="Arial" w:cs="Arial"/>
          <w:spacing w:val="-1"/>
          <w:sz w:val="24"/>
          <w:szCs w:val="24"/>
        </w:rPr>
        <w:t>in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 PC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lue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z w:val="24"/>
          <w:szCs w:val="24"/>
        </w:rPr>
        <w:t>rt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ier 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rs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was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po</w:t>
      </w:r>
      <w:r>
        <w:rPr>
          <w:rFonts w:ascii="Arial" w:eastAsia="Arial" w:hAnsi="Arial" w:cs="Arial"/>
          <w:sz w:val="24"/>
          <w:szCs w:val="24"/>
        </w:rPr>
        <w:t>rt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he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ci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-2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lue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l PC 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lue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9</w:t>
      </w:r>
      <w:r>
        <w:rPr>
          <w:rFonts w:ascii="Arial" w:eastAsia="Arial" w:hAnsi="Arial" w:cs="Arial"/>
          <w:sz w:val="24"/>
          <w:szCs w:val="24"/>
        </w:rPr>
        <w:t xml:space="preserve">6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it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Tag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PC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x</w:t>
      </w:r>
      <w:r>
        <w:rPr>
          <w:rFonts w:ascii="Arial" w:eastAsia="Arial" w:hAnsi="Arial" w:cs="Arial"/>
          <w:spacing w:val="-1"/>
          <w:sz w:val="24"/>
          <w:szCs w:val="24"/>
        </w:rPr>
        <w:t>3</w:t>
      </w:r>
      <w:r>
        <w:rPr>
          <w:rFonts w:ascii="Arial" w:eastAsia="Arial" w:hAnsi="Arial" w:cs="Arial"/>
          <w:spacing w:val="1"/>
          <w:sz w:val="24"/>
          <w:szCs w:val="24"/>
        </w:rPr>
        <w:t>00</w:t>
      </w:r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which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was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po</w:t>
      </w:r>
      <w:r>
        <w:rPr>
          <w:rFonts w:ascii="Arial" w:eastAsia="Arial" w:hAnsi="Arial" w:cs="Arial"/>
          <w:sz w:val="24"/>
          <w:szCs w:val="24"/>
        </w:rPr>
        <w:t>rted</w:t>
      </w:r>
      <w:r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3</w:t>
      </w:r>
      <w:r>
        <w:rPr>
          <w:rFonts w:ascii="Arial" w:eastAsia="Arial" w:hAnsi="Arial" w:cs="Arial"/>
          <w:spacing w:val="-1"/>
          <w:sz w:val="24"/>
          <w:szCs w:val="24"/>
        </w:rPr>
        <w:t>0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ier.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This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up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 SDK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ll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2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rt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 xml:space="preserve">C 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lue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ctly in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lue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pacing w:val="-1"/>
          <w:sz w:val="24"/>
          <w:szCs w:val="24"/>
        </w:rPr>
        <w:t>2</w:t>
      </w: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pacing w:val="-1"/>
          <w:sz w:val="24"/>
          <w:szCs w:val="24"/>
        </w:rPr>
        <w:t>8</w:t>
      </w:r>
      <w:r>
        <w:rPr>
          <w:rFonts w:ascii="Arial" w:eastAsia="Arial" w:hAnsi="Arial" w:cs="Arial"/>
          <w:sz w:val="24"/>
          <w:szCs w:val="24"/>
        </w:rPr>
        <w:t>8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(=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x</w:t>
      </w:r>
      <w:r>
        <w:rPr>
          <w:rFonts w:ascii="Arial" w:eastAsia="Arial" w:hAnsi="Arial" w:cs="Arial"/>
          <w:spacing w:val="-1"/>
          <w:sz w:val="24"/>
          <w:szCs w:val="24"/>
        </w:rPr>
        <w:t>3</w:t>
      </w:r>
      <w:r>
        <w:rPr>
          <w:rFonts w:ascii="Arial" w:eastAsia="Arial" w:hAnsi="Arial" w:cs="Arial"/>
          <w:spacing w:val="1"/>
          <w:sz w:val="24"/>
          <w:szCs w:val="24"/>
        </w:rPr>
        <w:t>000</w:t>
      </w:r>
      <w:r>
        <w:rPr>
          <w:rFonts w:ascii="Arial" w:eastAsia="Arial" w:hAnsi="Arial" w:cs="Arial"/>
          <w:sz w:val="24"/>
          <w:szCs w:val="24"/>
        </w:rPr>
        <w:t>)</w:t>
      </w:r>
    </w:p>
    <w:p w14:paraId="33FEF3B5" w14:textId="77777777" w:rsidR="00F17B03" w:rsidRDefault="001701B9">
      <w:pPr>
        <w:ind w:left="2160" w:right="140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It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app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rt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ck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PC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lue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HEX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w it 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2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io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.</w:t>
      </w:r>
    </w:p>
    <w:p w14:paraId="56D843E4" w14:textId="77777777" w:rsidR="00F17B03" w:rsidRDefault="00F17B03">
      <w:pPr>
        <w:spacing w:line="200" w:lineRule="exact"/>
      </w:pPr>
    </w:p>
    <w:p w14:paraId="41B15333" w14:textId="77777777" w:rsidR="00F17B03" w:rsidRDefault="00F17B03">
      <w:pPr>
        <w:spacing w:before="15" w:line="220" w:lineRule="exact"/>
        <w:rPr>
          <w:sz w:val="22"/>
          <w:szCs w:val="22"/>
        </w:rPr>
      </w:pPr>
    </w:p>
    <w:p w14:paraId="4AD1AF68" w14:textId="77777777" w:rsidR="00F17B03" w:rsidRDefault="001701B9">
      <w:pPr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U</w:t>
      </w:r>
      <w:r>
        <w:rPr>
          <w:rFonts w:ascii="Arial" w:eastAsia="Arial" w:hAnsi="Arial" w:cs="Arial"/>
          <w:color w:val="005C83"/>
          <w:sz w:val="28"/>
          <w:szCs w:val="28"/>
        </w:rPr>
        <w:t>pd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a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 xml:space="preserve">es 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o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v</w:t>
      </w:r>
      <w:r>
        <w:rPr>
          <w:rFonts w:ascii="Arial" w:eastAsia="Arial" w:hAnsi="Arial" w:cs="Arial"/>
          <w:color w:val="005C83"/>
          <w:sz w:val="28"/>
          <w:szCs w:val="28"/>
        </w:rPr>
        <w:t>er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v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1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5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11</w:t>
      </w:r>
    </w:p>
    <w:p w14:paraId="4B833707" w14:textId="1FDE5F0A" w:rsidR="00F17B03" w:rsidRDefault="001701B9" w:rsidP="009A38E7">
      <w:pPr>
        <w:spacing w:before="1"/>
        <w:ind w:left="180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</w:t>
      </w:r>
      <w:r>
        <w:rPr>
          <w:rFonts w:ascii="Arial" w:eastAsia="Arial" w:hAnsi="Arial" w:cs="Arial"/>
          <w:spacing w:val="1"/>
          <w:sz w:val="24"/>
          <w:szCs w:val="24"/>
        </w:rPr>
        <w:t>nne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z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</w:p>
    <w:p w14:paraId="0F5B2320" w14:textId="77777777" w:rsidR="00F17B03" w:rsidRDefault="001701B9">
      <w:pPr>
        <w:spacing w:before="15"/>
        <w:ind w:left="180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sc</w:t>
      </w:r>
      <w:r>
        <w:rPr>
          <w:rFonts w:ascii="Arial" w:eastAsia="Arial" w:hAnsi="Arial" w:cs="Arial"/>
          <w:spacing w:val="1"/>
          <w:sz w:val="24"/>
          <w:szCs w:val="24"/>
        </w:rPr>
        <w:t>onne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z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</w:p>
    <w:p w14:paraId="365F43D0" w14:textId="77777777" w:rsidR="00F17B03" w:rsidRDefault="001701B9">
      <w:pPr>
        <w:spacing w:line="280" w:lineRule="exact"/>
        <w:ind w:left="180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position w:val="-1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n</w:t>
      </w:r>
      <w:r>
        <w:rPr>
          <w:rFonts w:ascii="Arial" w:eastAsia="Arial" w:hAnsi="Arial" w:cs="Arial"/>
          <w:position w:val="-1"/>
          <w:sz w:val="24"/>
          <w:szCs w:val="24"/>
        </w:rPr>
        <w:t>tro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u</w:t>
      </w:r>
      <w:r>
        <w:rPr>
          <w:rFonts w:ascii="Arial" w:eastAsia="Arial" w:hAnsi="Arial" w:cs="Arial"/>
          <w:position w:val="-1"/>
          <w:sz w:val="24"/>
          <w:szCs w:val="24"/>
        </w:rPr>
        <w:t>ce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w 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PI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‘S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t</w:t>
      </w:r>
      <w:r>
        <w:rPr>
          <w:rFonts w:ascii="Arial" w:eastAsia="Arial" w:hAnsi="Arial" w:cs="Arial"/>
          <w:position w:val="-1"/>
          <w:sz w:val="24"/>
          <w:szCs w:val="24"/>
        </w:rPr>
        <w:t>De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fau</w:t>
      </w:r>
      <w:r>
        <w:rPr>
          <w:rFonts w:ascii="Arial" w:eastAsia="Arial" w:hAnsi="Arial" w:cs="Arial"/>
          <w:position w:val="-1"/>
          <w:sz w:val="24"/>
          <w:szCs w:val="24"/>
        </w:rPr>
        <w:t>ltC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n</w:t>
      </w:r>
      <w:r>
        <w:rPr>
          <w:rFonts w:ascii="Arial" w:eastAsia="Arial" w:hAnsi="Arial" w:cs="Arial"/>
          <w:position w:val="-1"/>
          <w:sz w:val="24"/>
          <w:szCs w:val="24"/>
        </w:rPr>
        <w:t>fi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gu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ti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on</w:t>
      </w:r>
      <w:r>
        <w:rPr>
          <w:rFonts w:ascii="Arial" w:eastAsia="Arial" w:hAnsi="Arial" w:cs="Arial"/>
          <w:position w:val="-1"/>
          <w:sz w:val="24"/>
          <w:szCs w:val="24"/>
        </w:rPr>
        <w:t>s’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to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n</w:t>
      </w:r>
      <w:r>
        <w:rPr>
          <w:rFonts w:ascii="Arial" w:eastAsia="Arial" w:hAnsi="Arial" w:cs="Arial"/>
          <w:position w:val="-1"/>
          <w:sz w:val="24"/>
          <w:szCs w:val="24"/>
        </w:rPr>
        <w:t>fi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gu</w:t>
      </w:r>
      <w:r>
        <w:rPr>
          <w:rFonts w:ascii="Arial" w:eastAsia="Arial" w:hAnsi="Arial" w:cs="Arial"/>
          <w:position w:val="-1"/>
          <w:sz w:val="24"/>
          <w:szCs w:val="24"/>
        </w:rPr>
        <w:t>re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re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de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</w:p>
    <w:p w14:paraId="7FB95D72" w14:textId="77777777" w:rsidR="00F17B03" w:rsidRDefault="001701B9">
      <w:pPr>
        <w:tabs>
          <w:tab w:val="left" w:pos="2160"/>
        </w:tabs>
        <w:ind w:left="2160" w:right="1404" w:hanging="36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•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x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relat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cra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no</w:t>
      </w:r>
      <w:r>
        <w:rPr>
          <w:rFonts w:ascii="Arial" w:eastAsia="Arial" w:hAnsi="Arial" w:cs="Arial"/>
          <w:sz w:val="24"/>
          <w:szCs w:val="24"/>
        </w:rPr>
        <w:t>tic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-2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D2</w:t>
      </w:r>
      <w:r>
        <w:rPr>
          <w:rFonts w:ascii="Arial" w:eastAsia="Arial" w:hAnsi="Arial" w:cs="Arial"/>
          <w:spacing w:val="-1"/>
          <w:sz w:val="24"/>
          <w:szCs w:val="24"/>
        </w:rPr>
        <w:t>0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mo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rom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rgi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 cra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le</w:t>
      </w:r>
    </w:p>
    <w:p w14:paraId="0542EB48" w14:textId="77777777" w:rsidR="00F17B03" w:rsidRDefault="00F17B03">
      <w:pPr>
        <w:spacing w:before="10" w:line="180" w:lineRule="exact"/>
        <w:rPr>
          <w:sz w:val="18"/>
          <w:szCs w:val="18"/>
        </w:rPr>
      </w:pPr>
    </w:p>
    <w:p w14:paraId="7348EF36" w14:textId="77777777" w:rsidR="00F17B03" w:rsidRDefault="00F17B03">
      <w:pPr>
        <w:spacing w:line="200" w:lineRule="exact"/>
      </w:pPr>
    </w:p>
    <w:p w14:paraId="500DE473" w14:textId="77777777" w:rsidR="00F17B03" w:rsidRDefault="001701B9">
      <w:pPr>
        <w:ind w:left="1440" w:right="8221"/>
        <w:jc w:val="both"/>
        <w:rPr>
          <w:rFonts w:ascii="Arial" w:eastAsia="Arial" w:hAnsi="Arial" w:cs="Arial"/>
          <w:sz w:val="28"/>
          <w:szCs w:val="28"/>
        </w:rPr>
      </w:pPr>
      <w:bookmarkStart w:id="0" w:name="_Hlk77001906"/>
      <w:r>
        <w:rPr>
          <w:rFonts w:ascii="Arial" w:eastAsia="Arial" w:hAnsi="Arial" w:cs="Arial"/>
          <w:color w:val="005C83"/>
          <w:spacing w:val="1"/>
          <w:sz w:val="28"/>
          <w:szCs w:val="28"/>
        </w:rPr>
        <w:t>D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e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v</w:t>
      </w:r>
      <w:r>
        <w:rPr>
          <w:rFonts w:ascii="Arial" w:eastAsia="Arial" w:hAnsi="Arial" w:cs="Arial"/>
          <w:color w:val="005C83"/>
          <w:sz w:val="28"/>
          <w:szCs w:val="28"/>
        </w:rPr>
        <w:t>i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c</w:t>
      </w:r>
      <w:r>
        <w:rPr>
          <w:rFonts w:ascii="Arial" w:eastAsia="Arial" w:hAnsi="Arial" w:cs="Arial"/>
          <w:color w:val="005C83"/>
          <w:sz w:val="28"/>
          <w:szCs w:val="28"/>
        </w:rPr>
        <w:t>e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C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o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m</w:t>
      </w:r>
      <w:r>
        <w:rPr>
          <w:rFonts w:ascii="Arial" w:eastAsia="Arial" w:hAnsi="Arial" w:cs="Arial"/>
          <w:color w:val="005C83"/>
          <w:sz w:val="28"/>
          <w:szCs w:val="28"/>
        </w:rPr>
        <w:t>pa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pacing w:val="-2"/>
          <w:sz w:val="28"/>
          <w:szCs w:val="28"/>
        </w:rPr>
        <w:t>i</w:t>
      </w:r>
      <w:r>
        <w:rPr>
          <w:rFonts w:ascii="Arial" w:eastAsia="Arial" w:hAnsi="Arial" w:cs="Arial"/>
          <w:color w:val="005C83"/>
          <w:sz w:val="28"/>
          <w:szCs w:val="28"/>
        </w:rPr>
        <w:t>bili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y</w:t>
      </w:r>
    </w:p>
    <w:p w14:paraId="0F210BCA" w14:textId="1D0BD2C2" w:rsidR="00085C0A" w:rsidRPr="00752A3F" w:rsidRDefault="00085C0A" w:rsidP="00085C0A">
      <w:pPr>
        <w:pStyle w:val="NormalWeb"/>
        <w:numPr>
          <w:ilvl w:val="0"/>
          <w:numId w:val="8"/>
        </w:numPr>
        <w:spacing w:beforeAutospacing="1" w:afterAutospacing="1"/>
        <w:ind w:right="720"/>
        <w:rPr>
          <w:color w:val="000000"/>
        </w:rPr>
      </w:pPr>
      <w:r>
        <w:t xml:space="preserve">MC33xR </w:t>
      </w:r>
    </w:p>
    <w:p w14:paraId="01CE0D4B" w14:textId="77777777" w:rsidR="00085C0A" w:rsidRPr="00752A3F" w:rsidRDefault="00085C0A" w:rsidP="00085C0A">
      <w:pPr>
        <w:pStyle w:val="NormalWeb"/>
        <w:numPr>
          <w:ilvl w:val="0"/>
          <w:numId w:val="8"/>
        </w:numPr>
        <w:spacing w:beforeAutospacing="1" w:afterAutospacing="1"/>
        <w:ind w:right="720"/>
        <w:rPr>
          <w:color w:val="000000"/>
        </w:rPr>
      </w:pPr>
      <w:r>
        <w:t>RFD8500</w:t>
      </w:r>
    </w:p>
    <w:p w14:paraId="58E09F9B" w14:textId="77777777" w:rsidR="00085C0A" w:rsidRPr="00752A3F" w:rsidRDefault="00085C0A" w:rsidP="00085C0A">
      <w:pPr>
        <w:pStyle w:val="NormalWeb"/>
        <w:numPr>
          <w:ilvl w:val="0"/>
          <w:numId w:val="8"/>
        </w:numPr>
        <w:spacing w:beforeAutospacing="1" w:afterAutospacing="1"/>
        <w:ind w:right="720"/>
        <w:rPr>
          <w:color w:val="000000"/>
        </w:rPr>
      </w:pPr>
      <w:r>
        <w:t>RFD40</w:t>
      </w:r>
    </w:p>
    <w:p w14:paraId="3C57E157" w14:textId="77777777" w:rsidR="00085C0A" w:rsidRPr="00752A3F" w:rsidRDefault="00085C0A" w:rsidP="00085C0A">
      <w:pPr>
        <w:pStyle w:val="NormalWeb"/>
        <w:numPr>
          <w:ilvl w:val="0"/>
          <w:numId w:val="8"/>
        </w:numPr>
        <w:spacing w:beforeAutospacing="1" w:afterAutospacing="1"/>
        <w:ind w:right="720"/>
        <w:rPr>
          <w:color w:val="000000"/>
        </w:rPr>
      </w:pPr>
      <w:r>
        <w:t>RFD40 Premium</w:t>
      </w:r>
    </w:p>
    <w:p w14:paraId="126CA3E5" w14:textId="77777777" w:rsidR="00085C0A" w:rsidRPr="00752A3F" w:rsidRDefault="00085C0A" w:rsidP="00085C0A">
      <w:pPr>
        <w:pStyle w:val="NormalWeb"/>
        <w:numPr>
          <w:ilvl w:val="0"/>
          <w:numId w:val="8"/>
        </w:numPr>
        <w:spacing w:beforeAutospacing="1" w:afterAutospacing="1"/>
        <w:ind w:right="720"/>
        <w:rPr>
          <w:color w:val="000000"/>
        </w:rPr>
      </w:pPr>
      <w:r>
        <w:t>RFD40 Premium Plus</w:t>
      </w:r>
    </w:p>
    <w:p w14:paraId="6CD84122" w14:textId="77777777" w:rsidR="00085C0A" w:rsidRPr="008326C9" w:rsidRDefault="00085C0A" w:rsidP="00085C0A">
      <w:pPr>
        <w:pStyle w:val="NormalWeb"/>
        <w:numPr>
          <w:ilvl w:val="0"/>
          <w:numId w:val="8"/>
        </w:numPr>
        <w:spacing w:beforeAutospacing="1" w:afterAutospacing="1"/>
        <w:ind w:right="720"/>
        <w:rPr>
          <w:color w:val="000000"/>
        </w:rPr>
      </w:pPr>
      <w:r>
        <w:t>RFD90</w:t>
      </w:r>
    </w:p>
    <w:p w14:paraId="757A0FFF" w14:textId="2E2D56FD" w:rsidR="00A81DEA" w:rsidRPr="00FC0857" w:rsidRDefault="00A81DEA" w:rsidP="00085C0A">
      <w:pPr>
        <w:pStyle w:val="NormalWeb"/>
        <w:numPr>
          <w:ilvl w:val="0"/>
          <w:numId w:val="8"/>
        </w:numPr>
        <w:spacing w:beforeAutospacing="1" w:afterAutospacing="1"/>
        <w:ind w:right="720"/>
        <w:rPr>
          <w:color w:val="000000"/>
        </w:rPr>
      </w:pPr>
      <w:r>
        <w:t>FXR90</w:t>
      </w:r>
    </w:p>
    <w:p w14:paraId="41587E8D" w14:textId="0AD5004B" w:rsidR="00085C0A" w:rsidRPr="00752A3F" w:rsidRDefault="00085C0A" w:rsidP="00224961">
      <w:pPr>
        <w:pStyle w:val="NormalWeb"/>
        <w:spacing w:beforeAutospacing="1" w:afterAutospacing="1"/>
        <w:ind w:left="1800" w:right="720"/>
        <w:rPr>
          <w:color w:val="000000"/>
        </w:rPr>
      </w:pPr>
      <w:r>
        <w:t>Note: RFD8500 has been validated with TC56 (Android 8), TC52 (Android 10), MC33xR (Android 11), TC26 (Android 1</w:t>
      </w:r>
      <w:r w:rsidR="00C75AC5">
        <w:t>0</w:t>
      </w:r>
      <w:r>
        <w:t>, Android 11) and Commercial Phones (Android 1</w:t>
      </w:r>
      <w:r w:rsidR="009A313D">
        <w:t>2</w:t>
      </w:r>
      <w:r>
        <w:t xml:space="preserve">, Android </w:t>
      </w:r>
      <w:r>
        <w:lastRenderedPageBreak/>
        <w:t>1</w:t>
      </w:r>
      <w:r w:rsidR="00E81945">
        <w:t>3</w:t>
      </w:r>
      <w:r w:rsidR="008326C9">
        <w:t>, Android 14</w:t>
      </w:r>
      <w:r>
        <w:t>)</w:t>
      </w:r>
      <w:r w:rsidR="009A313D">
        <w:t xml:space="preserve"> TC53(Android 11) TC73 (Android 11) EC50(Android 10, Android 11) TC52</w:t>
      </w:r>
      <w:r w:rsidR="00F65160">
        <w:t>AX (Android</w:t>
      </w:r>
      <w:r w:rsidR="009A313D">
        <w:t xml:space="preserve"> 11)</w:t>
      </w:r>
      <w:r>
        <w:t>.</w:t>
      </w:r>
    </w:p>
    <w:p w14:paraId="2617ABC0" w14:textId="77777777" w:rsidR="00F17B03" w:rsidRDefault="001701B9">
      <w:pPr>
        <w:ind w:left="1440" w:right="9168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C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o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m</w:t>
      </w:r>
      <w:r>
        <w:rPr>
          <w:rFonts w:ascii="Arial" w:eastAsia="Arial" w:hAnsi="Arial" w:cs="Arial"/>
          <w:color w:val="005C83"/>
          <w:sz w:val="28"/>
          <w:szCs w:val="28"/>
        </w:rPr>
        <w:t>pone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n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s</w:t>
      </w:r>
    </w:p>
    <w:p w14:paraId="75249E4B" w14:textId="77777777" w:rsidR="00F17B03" w:rsidRDefault="00F17B03">
      <w:pPr>
        <w:spacing w:before="2" w:line="100" w:lineRule="exact"/>
        <w:rPr>
          <w:sz w:val="10"/>
          <w:szCs w:val="10"/>
        </w:rPr>
      </w:pPr>
    </w:p>
    <w:p w14:paraId="18D99045" w14:textId="77777777" w:rsidR="00F17B03" w:rsidRDefault="001701B9">
      <w:pPr>
        <w:ind w:left="1440" w:right="580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zip</w:t>
      </w:r>
      <w:r>
        <w:rPr>
          <w:rFonts w:ascii="Arial" w:eastAsia="Arial" w:hAnsi="Arial" w:cs="Arial"/>
          <w:spacing w:val="1"/>
          <w:sz w:val="24"/>
          <w:szCs w:val="24"/>
        </w:rPr>
        <w:t xml:space="preserve"> f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ins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mp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s:</w:t>
      </w:r>
    </w:p>
    <w:p w14:paraId="6D8065A1" w14:textId="77777777" w:rsidR="00F17B03" w:rsidRDefault="001701B9">
      <w:pPr>
        <w:spacing w:before="98"/>
        <w:ind w:left="1800"/>
        <w:rPr>
          <w:rFonts w:ascii="Arial" w:eastAsia="Arial" w:hAnsi="Arial" w:cs="Arial"/>
          <w:sz w:val="21"/>
          <w:szCs w:val="21"/>
        </w:rPr>
      </w:pPr>
      <w:r>
        <w:rPr>
          <w:rFonts w:ascii="Verdana" w:eastAsia="Verdana" w:hAnsi="Verdana" w:cs="Verdana"/>
          <w:sz w:val="21"/>
          <w:szCs w:val="21"/>
        </w:rPr>
        <w:t xml:space="preserve">•  </w:t>
      </w:r>
      <w:r>
        <w:rPr>
          <w:rFonts w:ascii="Verdana" w:eastAsia="Verdana" w:hAnsi="Verdana" w:cs="Verdana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F</w:t>
      </w:r>
      <w:r>
        <w:rPr>
          <w:rFonts w:ascii="Arial" w:eastAsia="Arial" w:hAnsi="Arial" w:cs="Arial"/>
          <w:spacing w:val="-3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 xml:space="preserve">D </w:t>
      </w:r>
      <w:r>
        <w:rPr>
          <w:rFonts w:ascii="Arial" w:eastAsia="Arial" w:hAnsi="Arial" w:cs="Arial"/>
          <w:spacing w:val="-2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 xml:space="preserve">3 </w:t>
      </w:r>
      <w:r>
        <w:rPr>
          <w:rFonts w:ascii="Arial" w:eastAsia="Arial" w:hAnsi="Arial" w:cs="Arial"/>
          <w:spacing w:val="-2"/>
          <w:sz w:val="21"/>
          <w:szCs w:val="21"/>
        </w:rPr>
        <w:t>S</w:t>
      </w:r>
      <w:r>
        <w:rPr>
          <w:rFonts w:ascii="Arial" w:eastAsia="Arial" w:hAnsi="Arial" w:cs="Arial"/>
          <w:spacing w:val="-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K a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pacing w:val="-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wi</w:t>
      </w:r>
      <w:r>
        <w:rPr>
          <w:rFonts w:ascii="Arial" w:eastAsia="Arial" w:hAnsi="Arial" w:cs="Arial"/>
          <w:spacing w:val="-4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 Jav</w:t>
      </w:r>
      <w:r>
        <w:rPr>
          <w:rFonts w:ascii="Arial" w:eastAsia="Arial" w:hAnsi="Arial" w:cs="Arial"/>
          <w:spacing w:val="-2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D</w:t>
      </w:r>
      <w:r>
        <w:rPr>
          <w:rFonts w:ascii="Arial" w:eastAsia="Arial" w:hAnsi="Arial" w:cs="Arial"/>
          <w:spacing w:val="-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c</w:t>
      </w:r>
    </w:p>
    <w:p w14:paraId="71C7C506" w14:textId="77777777" w:rsidR="00F17B03" w:rsidRDefault="00F17B03">
      <w:pPr>
        <w:spacing w:before="1" w:line="160" w:lineRule="exact"/>
        <w:rPr>
          <w:sz w:val="16"/>
          <w:szCs w:val="16"/>
        </w:rPr>
      </w:pPr>
    </w:p>
    <w:p w14:paraId="24C1F662" w14:textId="77777777" w:rsidR="00C651F8" w:rsidRDefault="00C651F8">
      <w:pPr>
        <w:ind w:left="1440" w:right="9417"/>
        <w:jc w:val="both"/>
        <w:rPr>
          <w:rFonts w:ascii="Arial" w:eastAsia="Arial" w:hAnsi="Arial" w:cs="Arial"/>
          <w:color w:val="005C83"/>
          <w:spacing w:val="1"/>
          <w:sz w:val="28"/>
          <w:szCs w:val="28"/>
        </w:rPr>
      </w:pPr>
    </w:p>
    <w:p w14:paraId="1DE1EAD6" w14:textId="77777777" w:rsidR="00C651F8" w:rsidRDefault="00C651F8">
      <w:pPr>
        <w:ind w:left="1440" w:right="9417"/>
        <w:jc w:val="both"/>
        <w:rPr>
          <w:rFonts w:ascii="Arial" w:eastAsia="Arial" w:hAnsi="Arial" w:cs="Arial"/>
          <w:color w:val="005C83"/>
          <w:spacing w:val="1"/>
          <w:sz w:val="28"/>
          <w:szCs w:val="28"/>
        </w:rPr>
      </w:pPr>
    </w:p>
    <w:p w14:paraId="781525DB" w14:textId="77777777" w:rsidR="00C651F8" w:rsidRDefault="00C651F8">
      <w:pPr>
        <w:ind w:left="1440" w:right="9417"/>
        <w:jc w:val="both"/>
        <w:rPr>
          <w:rFonts w:ascii="Arial" w:eastAsia="Arial" w:hAnsi="Arial" w:cs="Arial"/>
          <w:color w:val="005C83"/>
          <w:spacing w:val="1"/>
          <w:sz w:val="28"/>
          <w:szCs w:val="28"/>
        </w:rPr>
      </w:pPr>
    </w:p>
    <w:p w14:paraId="4478AA5A" w14:textId="77777777" w:rsidR="00C651F8" w:rsidRDefault="00C651F8">
      <w:pPr>
        <w:ind w:left="1440" w:right="9417"/>
        <w:jc w:val="both"/>
        <w:rPr>
          <w:rFonts w:ascii="Arial" w:eastAsia="Arial" w:hAnsi="Arial" w:cs="Arial"/>
          <w:color w:val="005C83"/>
          <w:spacing w:val="1"/>
          <w:sz w:val="28"/>
          <w:szCs w:val="28"/>
        </w:rPr>
      </w:pPr>
    </w:p>
    <w:p w14:paraId="080CD018" w14:textId="77777777" w:rsidR="00C651F8" w:rsidRDefault="00C651F8">
      <w:pPr>
        <w:ind w:left="1440" w:right="9417"/>
        <w:jc w:val="both"/>
        <w:rPr>
          <w:rFonts w:ascii="Arial" w:eastAsia="Arial" w:hAnsi="Arial" w:cs="Arial"/>
          <w:color w:val="005C83"/>
          <w:spacing w:val="1"/>
          <w:sz w:val="28"/>
          <w:szCs w:val="28"/>
        </w:rPr>
      </w:pPr>
    </w:p>
    <w:p w14:paraId="55797E38" w14:textId="77777777" w:rsidR="00C651F8" w:rsidRDefault="00C651F8">
      <w:pPr>
        <w:ind w:left="1440" w:right="9417"/>
        <w:jc w:val="both"/>
        <w:rPr>
          <w:rFonts w:ascii="Arial" w:eastAsia="Arial" w:hAnsi="Arial" w:cs="Arial"/>
          <w:color w:val="005C83"/>
          <w:spacing w:val="1"/>
          <w:sz w:val="28"/>
          <w:szCs w:val="28"/>
        </w:rPr>
      </w:pPr>
    </w:p>
    <w:p w14:paraId="6BA836E1" w14:textId="77777777" w:rsidR="00C651F8" w:rsidRDefault="00C651F8">
      <w:pPr>
        <w:ind w:left="1440" w:right="9417"/>
        <w:jc w:val="both"/>
        <w:rPr>
          <w:rFonts w:ascii="Arial" w:eastAsia="Arial" w:hAnsi="Arial" w:cs="Arial"/>
          <w:color w:val="005C83"/>
          <w:spacing w:val="1"/>
          <w:sz w:val="28"/>
          <w:szCs w:val="28"/>
        </w:rPr>
      </w:pPr>
    </w:p>
    <w:p w14:paraId="6869B125" w14:textId="77777777" w:rsidR="00C651F8" w:rsidRDefault="00C651F8">
      <w:pPr>
        <w:ind w:left="1440" w:right="9417"/>
        <w:jc w:val="both"/>
        <w:rPr>
          <w:rFonts w:ascii="Arial" w:eastAsia="Arial" w:hAnsi="Arial" w:cs="Arial"/>
          <w:color w:val="005C83"/>
          <w:spacing w:val="1"/>
          <w:sz w:val="28"/>
          <w:szCs w:val="28"/>
        </w:rPr>
      </w:pPr>
    </w:p>
    <w:p w14:paraId="400B07B2" w14:textId="77777777" w:rsidR="00C651F8" w:rsidRDefault="00C651F8">
      <w:pPr>
        <w:ind w:left="1440" w:right="9417"/>
        <w:jc w:val="both"/>
        <w:rPr>
          <w:rFonts w:ascii="Arial" w:eastAsia="Arial" w:hAnsi="Arial" w:cs="Arial"/>
          <w:color w:val="005C83"/>
          <w:spacing w:val="1"/>
          <w:sz w:val="28"/>
          <w:szCs w:val="28"/>
        </w:rPr>
      </w:pPr>
    </w:p>
    <w:p w14:paraId="7BF6F63F" w14:textId="77777777" w:rsidR="00C651F8" w:rsidRDefault="00C651F8">
      <w:pPr>
        <w:ind w:left="1440" w:right="9417"/>
        <w:jc w:val="both"/>
        <w:rPr>
          <w:rFonts w:ascii="Arial" w:eastAsia="Arial" w:hAnsi="Arial" w:cs="Arial"/>
          <w:color w:val="005C83"/>
          <w:spacing w:val="1"/>
          <w:sz w:val="28"/>
          <w:szCs w:val="28"/>
        </w:rPr>
      </w:pPr>
    </w:p>
    <w:p w14:paraId="17DE7AFB" w14:textId="02330FEF" w:rsidR="00F17B03" w:rsidRDefault="001701B9">
      <w:pPr>
        <w:ind w:left="1440" w:right="941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I</w:t>
      </w:r>
      <w:r>
        <w:rPr>
          <w:rFonts w:ascii="Arial" w:eastAsia="Arial" w:hAnsi="Arial" w:cs="Arial"/>
          <w:color w:val="005C83"/>
          <w:sz w:val="28"/>
          <w:szCs w:val="28"/>
        </w:rPr>
        <w:t>n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s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all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a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ion</w:t>
      </w:r>
    </w:p>
    <w:p w14:paraId="4D20B624" w14:textId="77777777" w:rsidR="00F17B03" w:rsidRDefault="00F17B03">
      <w:pPr>
        <w:spacing w:before="2" w:line="100" w:lineRule="exact"/>
        <w:rPr>
          <w:sz w:val="10"/>
          <w:szCs w:val="10"/>
        </w:rPr>
      </w:pPr>
    </w:p>
    <w:p w14:paraId="7AF85D70" w14:textId="77777777" w:rsidR="00F17B03" w:rsidRDefault="001701B9">
      <w:pPr>
        <w:ind w:left="1440" w:right="757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up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rted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rati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yst</w:t>
      </w:r>
      <w:r>
        <w:rPr>
          <w:rFonts w:ascii="Arial" w:eastAsia="Arial" w:hAnsi="Arial" w:cs="Arial"/>
          <w:spacing w:val="1"/>
          <w:sz w:val="24"/>
          <w:szCs w:val="24"/>
        </w:rPr>
        <w:t>em</w:t>
      </w:r>
      <w:r>
        <w:rPr>
          <w:rFonts w:ascii="Arial" w:eastAsia="Arial" w:hAnsi="Arial" w:cs="Arial"/>
          <w:sz w:val="24"/>
          <w:szCs w:val="24"/>
        </w:rPr>
        <w:t>s:</w:t>
      </w:r>
    </w:p>
    <w:p w14:paraId="42EA15DE" w14:textId="77777777" w:rsidR="00C75AC5" w:rsidRDefault="00C75AC5" w:rsidP="00C75AC5">
      <w:pPr>
        <w:pStyle w:val="NormalWeb"/>
        <w:numPr>
          <w:ilvl w:val="0"/>
          <w:numId w:val="6"/>
        </w:numPr>
        <w:spacing w:beforeAutospacing="1" w:afterAutospacing="1"/>
        <w:ind w:right="720"/>
      </w:pPr>
      <w:r>
        <w:t>Android Oreo 8.0 till Android 13 for RFD8500</w:t>
      </w:r>
    </w:p>
    <w:p w14:paraId="2955CC74" w14:textId="7D9FCED8" w:rsidR="00C75AC5" w:rsidRDefault="00C75AC5" w:rsidP="00C75AC5">
      <w:pPr>
        <w:pStyle w:val="NormalWeb"/>
        <w:numPr>
          <w:ilvl w:val="0"/>
          <w:numId w:val="6"/>
        </w:numPr>
        <w:spacing w:beforeAutospacing="1" w:afterAutospacing="1"/>
        <w:ind w:right="720"/>
      </w:pPr>
      <w:r>
        <w:t>Android 10 till Android 1</w:t>
      </w:r>
      <w:r w:rsidR="00C5558F">
        <w:t>4</w:t>
      </w:r>
      <w:r>
        <w:t xml:space="preserve"> for MC33xR, RFD40, RFD40 Premium, </w:t>
      </w:r>
      <w:r w:rsidR="006478D9">
        <w:t xml:space="preserve">RFD40 </w:t>
      </w:r>
      <w:r>
        <w:t>Premium plus and RFD90</w:t>
      </w:r>
    </w:p>
    <w:p w14:paraId="58C228AD" w14:textId="77777777" w:rsidR="00840D6A" w:rsidRDefault="00840D6A" w:rsidP="00C75AC5">
      <w:pPr>
        <w:pStyle w:val="NormalWeb"/>
        <w:numPr>
          <w:ilvl w:val="0"/>
          <w:numId w:val="6"/>
        </w:numPr>
        <w:spacing w:beforeAutospacing="1" w:afterAutospacing="1"/>
        <w:ind w:right="720"/>
      </w:pPr>
    </w:p>
    <w:p w14:paraId="7668B57A" w14:textId="243008DF" w:rsidR="00F17B03" w:rsidRDefault="00CF46B4" w:rsidP="00C651F8">
      <w:pPr>
        <w:rPr>
          <w:rFonts w:ascii="Arial" w:eastAsia="Arial" w:hAnsi="Arial" w:cs="Arial"/>
          <w:sz w:val="24"/>
          <w:szCs w:val="24"/>
        </w:rPr>
      </w:pPr>
      <w:r w:rsidRPr="00767879">
        <w:rPr>
          <w:rFonts w:ascii="Verdana" w:eastAsia="Verdana" w:hAnsi="Verdana" w:cs="Verdana"/>
        </w:rPr>
        <w:t xml:space="preserve"> </w:t>
      </w:r>
      <w:bookmarkEnd w:id="0"/>
      <w:r w:rsidR="00C651F8">
        <w:rPr>
          <w:rFonts w:ascii="Verdana" w:eastAsia="Verdana" w:hAnsi="Verdana" w:cs="Verdana"/>
        </w:rPr>
        <w:tab/>
      </w:r>
      <w:r w:rsidR="00C651F8">
        <w:rPr>
          <w:rFonts w:ascii="Verdana" w:eastAsia="Verdana" w:hAnsi="Verdana" w:cs="Verdana"/>
        </w:rPr>
        <w:tab/>
      </w:r>
      <w:r w:rsidR="001701B9">
        <w:rPr>
          <w:rFonts w:ascii="Arial" w:eastAsia="Arial" w:hAnsi="Arial" w:cs="Arial"/>
          <w:sz w:val="24"/>
          <w:szCs w:val="24"/>
        </w:rPr>
        <w:t>Dev</w:t>
      </w:r>
      <w:r w:rsidR="001701B9">
        <w:rPr>
          <w:rFonts w:ascii="Arial" w:eastAsia="Arial" w:hAnsi="Arial" w:cs="Arial"/>
          <w:spacing w:val="1"/>
          <w:sz w:val="24"/>
          <w:szCs w:val="24"/>
        </w:rPr>
        <w:t>e</w:t>
      </w:r>
      <w:r w:rsidR="001701B9">
        <w:rPr>
          <w:rFonts w:ascii="Arial" w:eastAsia="Arial" w:hAnsi="Arial" w:cs="Arial"/>
          <w:sz w:val="24"/>
          <w:szCs w:val="24"/>
        </w:rPr>
        <w:t>lo</w:t>
      </w:r>
      <w:r w:rsidR="001701B9">
        <w:rPr>
          <w:rFonts w:ascii="Arial" w:eastAsia="Arial" w:hAnsi="Arial" w:cs="Arial"/>
          <w:spacing w:val="1"/>
          <w:sz w:val="24"/>
          <w:szCs w:val="24"/>
        </w:rPr>
        <w:t>pe</w:t>
      </w:r>
      <w:r w:rsidR="001701B9">
        <w:rPr>
          <w:rFonts w:ascii="Arial" w:eastAsia="Arial" w:hAnsi="Arial" w:cs="Arial"/>
          <w:sz w:val="24"/>
          <w:szCs w:val="24"/>
        </w:rPr>
        <w:t>r sy</w:t>
      </w:r>
      <w:r w:rsidR="001701B9">
        <w:rPr>
          <w:rFonts w:ascii="Arial" w:eastAsia="Arial" w:hAnsi="Arial" w:cs="Arial"/>
          <w:spacing w:val="-2"/>
          <w:sz w:val="24"/>
          <w:szCs w:val="24"/>
        </w:rPr>
        <w:t>s</w:t>
      </w:r>
      <w:r w:rsidR="001701B9">
        <w:rPr>
          <w:rFonts w:ascii="Arial" w:eastAsia="Arial" w:hAnsi="Arial" w:cs="Arial"/>
          <w:sz w:val="24"/>
          <w:szCs w:val="24"/>
        </w:rPr>
        <w:t>t</w:t>
      </w:r>
      <w:r w:rsidR="001701B9">
        <w:rPr>
          <w:rFonts w:ascii="Arial" w:eastAsia="Arial" w:hAnsi="Arial" w:cs="Arial"/>
          <w:spacing w:val="-1"/>
          <w:sz w:val="24"/>
          <w:szCs w:val="24"/>
        </w:rPr>
        <w:t>e</w:t>
      </w:r>
      <w:r w:rsidR="001701B9">
        <w:rPr>
          <w:rFonts w:ascii="Arial" w:eastAsia="Arial" w:hAnsi="Arial" w:cs="Arial"/>
          <w:sz w:val="24"/>
          <w:szCs w:val="24"/>
        </w:rPr>
        <w:t>m</w:t>
      </w:r>
      <w:r w:rsidR="001701B9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1701B9">
        <w:rPr>
          <w:rFonts w:ascii="Arial" w:eastAsia="Arial" w:hAnsi="Arial" w:cs="Arial"/>
          <w:spacing w:val="-1"/>
          <w:sz w:val="24"/>
          <w:szCs w:val="24"/>
        </w:rPr>
        <w:t>r</w:t>
      </w:r>
      <w:r w:rsidR="001701B9">
        <w:rPr>
          <w:rFonts w:ascii="Arial" w:eastAsia="Arial" w:hAnsi="Arial" w:cs="Arial"/>
          <w:spacing w:val="1"/>
          <w:sz w:val="24"/>
          <w:szCs w:val="24"/>
        </w:rPr>
        <w:t>e</w:t>
      </w:r>
      <w:r w:rsidR="001701B9">
        <w:rPr>
          <w:rFonts w:ascii="Arial" w:eastAsia="Arial" w:hAnsi="Arial" w:cs="Arial"/>
          <w:spacing w:val="-1"/>
          <w:sz w:val="24"/>
          <w:szCs w:val="24"/>
        </w:rPr>
        <w:t>q</w:t>
      </w:r>
      <w:r w:rsidR="001701B9">
        <w:rPr>
          <w:rFonts w:ascii="Arial" w:eastAsia="Arial" w:hAnsi="Arial" w:cs="Arial"/>
          <w:spacing w:val="1"/>
          <w:sz w:val="24"/>
          <w:szCs w:val="24"/>
        </w:rPr>
        <w:t>u</w:t>
      </w:r>
      <w:r w:rsidR="001701B9">
        <w:rPr>
          <w:rFonts w:ascii="Arial" w:eastAsia="Arial" w:hAnsi="Arial" w:cs="Arial"/>
          <w:sz w:val="24"/>
          <w:szCs w:val="24"/>
        </w:rPr>
        <w:t>i</w:t>
      </w:r>
      <w:r w:rsidR="001701B9">
        <w:rPr>
          <w:rFonts w:ascii="Arial" w:eastAsia="Arial" w:hAnsi="Arial" w:cs="Arial"/>
          <w:spacing w:val="-1"/>
          <w:sz w:val="24"/>
          <w:szCs w:val="24"/>
        </w:rPr>
        <w:t>r</w:t>
      </w:r>
      <w:r w:rsidR="001701B9">
        <w:rPr>
          <w:rFonts w:ascii="Arial" w:eastAsia="Arial" w:hAnsi="Arial" w:cs="Arial"/>
          <w:spacing w:val="1"/>
          <w:sz w:val="24"/>
          <w:szCs w:val="24"/>
        </w:rPr>
        <w:t>em</w:t>
      </w:r>
      <w:r w:rsidR="001701B9">
        <w:rPr>
          <w:rFonts w:ascii="Arial" w:eastAsia="Arial" w:hAnsi="Arial" w:cs="Arial"/>
          <w:spacing w:val="-1"/>
          <w:sz w:val="24"/>
          <w:szCs w:val="24"/>
        </w:rPr>
        <w:t>e</w:t>
      </w:r>
      <w:r w:rsidR="001701B9">
        <w:rPr>
          <w:rFonts w:ascii="Arial" w:eastAsia="Arial" w:hAnsi="Arial" w:cs="Arial"/>
          <w:spacing w:val="1"/>
          <w:sz w:val="24"/>
          <w:szCs w:val="24"/>
        </w:rPr>
        <w:t>n</w:t>
      </w:r>
      <w:r w:rsidR="001701B9">
        <w:rPr>
          <w:rFonts w:ascii="Arial" w:eastAsia="Arial" w:hAnsi="Arial" w:cs="Arial"/>
          <w:sz w:val="24"/>
          <w:szCs w:val="24"/>
        </w:rPr>
        <w:t>t</w:t>
      </w:r>
      <w:r w:rsidR="001701B9">
        <w:rPr>
          <w:rFonts w:ascii="Arial" w:eastAsia="Arial" w:hAnsi="Arial" w:cs="Arial"/>
          <w:spacing w:val="2"/>
          <w:sz w:val="24"/>
          <w:szCs w:val="24"/>
        </w:rPr>
        <w:t>s</w:t>
      </w:r>
      <w:r w:rsidR="001701B9">
        <w:rPr>
          <w:rFonts w:ascii="Arial" w:eastAsia="Arial" w:hAnsi="Arial" w:cs="Arial"/>
          <w:sz w:val="24"/>
          <w:szCs w:val="24"/>
        </w:rPr>
        <w:t>:</w:t>
      </w:r>
    </w:p>
    <w:p w14:paraId="2A070507" w14:textId="64137C7D" w:rsidR="00F17B03" w:rsidRDefault="001701B9">
      <w:pPr>
        <w:spacing w:before="23"/>
        <w:ind w:left="180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lo</w:t>
      </w:r>
      <w:r>
        <w:rPr>
          <w:rFonts w:ascii="Arial" w:eastAsia="Arial" w:hAnsi="Arial" w:cs="Arial"/>
          <w:spacing w:val="2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3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pu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rs: </w:t>
      </w:r>
      <w:r>
        <w:rPr>
          <w:rFonts w:ascii="Arial" w:eastAsia="Arial" w:hAnsi="Arial" w:cs="Arial"/>
          <w:spacing w:val="1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ws </w:t>
      </w:r>
      <w:r>
        <w:rPr>
          <w:rFonts w:ascii="Arial" w:eastAsia="Arial" w:hAnsi="Arial" w:cs="Arial"/>
          <w:spacing w:val="-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/</w:t>
      </w:r>
      <w:r w:rsidR="001918D7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6</w:t>
      </w:r>
      <w:r>
        <w:rPr>
          <w:rFonts w:ascii="Arial" w:eastAsia="Arial" w:hAnsi="Arial" w:cs="Arial"/>
          <w:spacing w:val="1"/>
          <w:sz w:val="24"/>
          <w:szCs w:val="24"/>
        </w:rPr>
        <w:t>4</w:t>
      </w:r>
      <w:r>
        <w:rPr>
          <w:rFonts w:ascii="Arial" w:eastAsia="Arial" w:hAnsi="Arial" w:cs="Arial"/>
          <w:spacing w:val="-1"/>
          <w:sz w:val="24"/>
          <w:szCs w:val="24"/>
        </w:rPr>
        <w:t>-b</w:t>
      </w:r>
      <w:r>
        <w:rPr>
          <w:rFonts w:ascii="Arial" w:eastAsia="Arial" w:hAnsi="Arial" w:cs="Arial"/>
          <w:sz w:val="24"/>
          <w:szCs w:val="24"/>
        </w:rPr>
        <w:t>it</w:t>
      </w:r>
    </w:p>
    <w:p w14:paraId="6A58B32F" w14:textId="04C7FA93" w:rsidR="00F17B03" w:rsidRDefault="001701B9">
      <w:pPr>
        <w:ind w:left="180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nd</w:t>
      </w:r>
      <w:r>
        <w:rPr>
          <w:rFonts w:ascii="Arial" w:eastAsia="Arial" w:hAnsi="Arial" w:cs="Arial"/>
          <w:sz w:val="24"/>
          <w:szCs w:val="24"/>
        </w:rPr>
        <w:t>roi</w:t>
      </w:r>
      <w:r>
        <w:rPr>
          <w:rFonts w:ascii="Arial" w:eastAsia="Arial" w:hAnsi="Arial" w:cs="Arial"/>
          <w:spacing w:val="-2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roid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(</w:t>
      </w: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.3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2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roid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-2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l </w:t>
      </w:r>
      <w:r w:rsidR="004753CB">
        <w:rPr>
          <w:rFonts w:ascii="Arial" w:eastAsia="Arial" w:hAnsi="Arial" w:cs="Arial"/>
          <w:spacing w:val="-1"/>
          <w:sz w:val="24"/>
          <w:szCs w:val="24"/>
        </w:rPr>
        <w:t>2</w:t>
      </w:r>
      <w:r w:rsidR="001918D7">
        <w:rPr>
          <w:rFonts w:ascii="Arial" w:eastAsia="Arial" w:hAnsi="Arial" w:cs="Arial"/>
          <w:spacing w:val="-1"/>
          <w:sz w:val="24"/>
          <w:szCs w:val="24"/>
        </w:rPr>
        <w:t>6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</w:p>
    <w:p w14:paraId="67DF0383" w14:textId="77777777" w:rsidR="00F17B03" w:rsidRDefault="00F17B03">
      <w:pPr>
        <w:spacing w:before="1" w:line="280" w:lineRule="exact"/>
        <w:rPr>
          <w:sz w:val="28"/>
          <w:szCs w:val="28"/>
        </w:rPr>
      </w:pPr>
    </w:p>
    <w:p w14:paraId="7196B8F0" w14:textId="77777777" w:rsidR="00F17B03" w:rsidRDefault="001701B9">
      <w:pPr>
        <w:ind w:left="1440" w:right="897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Important N</w:t>
      </w:r>
      <w:r>
        <w:rPr>
          <w:rFonts w:ascii="Arial" w:eastAsia="Arial" w:hAnsi="Arial" w:cs="Arial"/>
          <w:b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te:</w:t>
      </w:r>
    </w:p>
    <w:p w14:paraId="3E41D529" w14:textId="77777777" w:rsidR="00F17B03" w:rsidRDefault="00F17B03">
      <w:pPr>
        <w:spacing w:before="19" w:line="260" w:lineRule="exact"/>
        <w:rPr>
          <w:sz w:val="26"/>
          <w:szCs w:val="26"/>
        </w:rPr>
      </w:pPr>
    </w:p>
    <w:p w14:paraId="7E9B570A" w14:textId="77777777" w:rsidR="00F17B03" w:rsidRDefault="001701B9">
      <w:pPr>
        <w:spacing w:line="264" w:lineRule="auto"/>
        <w:ind w:left="1440" w:right="143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-1"/>
          <w:sz w:val="24"/>
          <w:szCs w:val="24"/>
        </w:rPr>
        <w:t>F</w:t>
      </w:r>
      <w:r>
        <w:rPr>
          <w:rFonts w:ascii="Arial" w:eastAsia="Arial" w:hAnsi="Arial" w:cs="Arial"/>
          <w:b/>
          <w:sz w:val="24"/>
          <w:szCs w:val="24"/>
        </w:rPr>
        <w:t>ID API3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 xml:space="preserve">Android </w:t>
      </w:r>
      <w:r>
        <w:rPr>
          <w:rFonts w:ascii="Arial" w:eastAsia="Arial" w:hAnsi="Arial" w:cs="Arial"/>
          <w:b/>
          <w:spacing w:val="-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DK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quir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s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ndroid</w:t>
      </w:r>
      <w:r>
        <w:rPr>
          <w:rFonts w:ascii="Arial" w:eastAsia="Arial" w:hAnsi="Arial" w:cs="Arial"/>
          <w:b/>
          <w:spacing w:val="-2"/>
          <w:sz w:val="24"/>
          <w:szCs w:val="24"/>
        </w:rPr>
        <w:t>.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upp</w:t>
      </w:r>
      <w:r>
        <w:rPr>
          <w:rFonts w:ascii="Arial" w:eastAsia="Arial" w:hAnsi="Arial" w:cs="Arial"/>
          <w:b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2"/>
          <w:sz w:val="24"/>
          <w:szCs w:val="24"/>
        </w:rPr>
        <w:t>t</w:t>
      </w:r>
      <w:r>
        <w:rPr>
          <w:rFonts w:ascii="Arial" w:eastAsia="Arial" w:hAnsi="Arial" w:cs="Arial"/>
          <w:b/>
          <w:spacing w:val="-1"/>
          <w:sz w:val="24"/>
          <w:szCs w:val="24"/>
        </w:rPr>
        <w:t>-</w:t>
      </w:r>
      <w:r>
        <w:rPr>
          <w:rFonts w:ascii="Arial" w:eastAsia="Arial" w:hAnsi="Arial" w:cs="Arial"/>
          <w:b/>
          <w:spacing w:val="1"/>
          <w:sz w:val="24"/>
          <w:szCs w:val="24"/>
        </w:rPr>
        <w:t>v</w:t>
      </w:r>
      <w:r>
        <w:rPr>
          <w:rFonts w:ascii="Arial" w:eastAsia="Arial" w:hAnsi="Arial" w:cs="Arial"/>
          <w:b/>
          <w:sz w:val="24"/>
          <w:szCs w:val="24"/>
        </w:rPr>
        <w:t>4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 xml:space="preserve">to run if </w:t>
      </w:r>
      <w:r>
        <w:rPr>
          <w:rFonts w:ascii="Arial" w:eastAsia="Arial" w:hAnsi="Arial" w:cs="Arial"/>
          <w:b/>
          <w:spacing w:val="-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 xml:space="preserve">ndroid 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ppli</w:t>
      </w:r>
      <w:r>
        <w:rPr>
          <w:rFonts w:ascii="Arial" w:eastAsia="Arial" w:hAnsi="Arial" w:cs="Arial"/>
          <w:b/>
          <w:spacing w:val="-1"/>
          <w:sz w:val="24"/>
          <w:szCs w:val="24"/>
        </w:rPr>
        <w:t>c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tion is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c</w:t>
      </w:r>
      <w:r>
        <w:rPr>
          <w:rFonts w:ascii="Arial" w:eastAsia="Arial" w:hAnsi="Arial" w:cs="Arial"/>
          <w:b/>
          <w:spacing w:val="-2"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ea</w:t>
      </w:r>
      <w:r>
        <w:rPr>
          <w:rFonts w:ascii="Arial" w:eastAsia="Arial" w:hAnsi="Arial" w:cs="Arial"/>
          <w:b/>
          <w:sz w:val="24"/>
          <w:szCs w:val="24"/>
        </w:rPr>
        <w:t xml:space="preserve">ted </w:t>
      </w:r>
      <w:r>
        <w:rPr>
          <w:rFonts w:ascii="Arial" w:eastAsia="Arial" w:hAnsi="Arial" w:cs="Arial"/>
          <w:b/>
          <w:spacing w:val="-1"/>
          <w:sz w:val="24"/>
          <w:szCs w:val="24"/>
        </w:rPr>
        <w:t>w</w:t>
      </w:r>
      <w:r>
        <w:rPr>
          <w:rFonts w:ascii="Arial" w:eastAsia="Arial" w:hAnsi="Arial" w:cs="Arial"/>
          <w:b/>
          <w:sz w:val="24"/>
          <w:szCs w:val="24"/>
        </w:rPr>
        <w:t>itho</w:t>
      </w:r>
      <w:r>
        <w:rPr>
          <w:rFonts w:ascii="Arial" w:eastAsia="Arial" w:hAnsi="Arial" w:cs="Arial"/>
          <w:b/>
          <w:spacing w:val="-1"/>
          <w:sz w:val="24"/>
          <w:szCs w:val="24"/>
        </w:rPr>
        <w:t>u</w:t>
      </w:r>
      <w:r>
        <w:rPr>
          <w:rFonts w:ascii="Arial" w:eastAsia="Arial" w:hAnsi="Arial" w:cs="Arial"/>
          <w:b/>
          <w:sz w:val="24"/>
          <w:szCs w:val="24"/>
        </w:rPr>
        <w:t>t appcomp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t supp</w:t>
      </w:r>
      <w:r>
        <w:rPr>
          <w:rFonts w:ascii="Arial" w:eastAsia="Arial" w:hAnsi="Arial" w:cs="Arial"/>
          <w:b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 xml:space="preserve">rt. </w:t>
      </w:r>
      <w:r>
        <w:rPr>
          <w:rFonts w:ascii="Arial" w:eastAsia="Arial" w:hAnsi="Arial" w:cs="Arial"/>
          <w:b/>
          <w:spacing w:val="1"/>
          <w:sz w:val="24"/>
          <w:szCs w:val="24"/>
        </w:rPr>
        <w:t>P</w:t>
      </w:r>
      <w:r>
        <w:rPr>
          <w:rFonts w:ascii="Arial" w:eastAsia="Arial" w:hAnsi="Arial" w:cs="Arial"/>
          <w:b/>
          <w:spacing w:val="-2"/>
          <w:sz w:val="24"/>
          <w:szCs w:val="24"/>
        </w:rPr>
        <w:t>l</w:t>
      </w:r>
      <w:r>
        <w:rPr>
          <w:rFonts w:ascii="Arial" w:eastAsia="Arial" w:hAnsi="Arial" w:cs="Arial"/>
          <w:b/>
          <w:spacing w:val="-1"/>
          <w:sz w:val="24"/>
          <w:szCs w:val="24"/>
        </w:rPr>
        <w:t>e</w:t>
      </w:r>
      <w:r>
        <w:rPr>
          <w:rFonts w:ascii="Arial" w:eastAsia="Arial" w:hAnsi="Arial" w:cs="Arial"/>
          <w:b/>
          <w:spacing w:val="1"/>
          <w:sz w:val="24"/>
          <w:szCs w:val="24"/>
        </w:rPr>
        <w:t>as</w:t>
      </w:r>
      <w:r>
        <w:rPr>
          <w:rFonts w:ascii="Arial" w:eastAsia="Arial" w:hAnsi="Arial" w:cs="Arial"/>
          <w:b/>
          <w:sz w:val="24"/>
          <w:szCs w:val="24"/>
        </w:rPr>
        <w:t>e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dd ‘</w:t>
      </w:r>
      <w:r>
        <w:rPr>
          <w:rFonts w:ascii="Arial" w:eastAsia="Arial" w:hAnsi="Arial" w:cs="Arial"/>
          <w:b/>
          <w:spacing w:val="5"/>
          <w:sz w:val="24"/>
          <w:szCs w:val="24"/>
        </w:rPr>
        <w:t>c</w:t>
      </w:r>
      <w:r>
        <w:rPr>
          <w:rFonts w:ascii="Arial" w:eastAsia="Arial" w:hAnsi="Arial" w:cs="Arial"/>
          <w:b/>
          <w:sz w:val="24"/>
          <w:szCs w:val="24"/>
        </w:rPr>
        <w:t>o</w:t>
      </w:r>
      <w:r>
        <w:rPr>
          <w:rFonts w:ascii="Arial" w:eastAsia="Arial" w:hAnsi="Arial" w:cs="Arial"/>
          <w:b/>
          <w:spacing w:val="-2"/>
          <w:sz w:val="24"/>
          <w:szCs w:val="24"/>
        </w:rPr>
        <w:t>m</w:t>
      </w:r>
      <w:r>
        <w:rPr>
          <w:rFonts w:ascii="Arial" w:eastAsia="Arial" w:hAnsi="Arial" w:cs="Arial"/>
          <w:b/>
          <w:sz w:val="24"/>
          <w:szCs w:val="24"/>
        </w:rPr>
        <w:t>.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ndro</w:t>
      </w:r>
      <w:r>
        <w:rPr>
          <w:rFonts w:ascii="Arial" w:eastAsia="Arial" w:hAnsi="Arial" w:cs="Arial"/>
          <w:b/>
          <w:spacing w:val="-2"/>
          <w:sz w:val="24"/>
          <w:szCs w:val="24"/>
        </w:rPr>
        <w:t>i</w:t>
      </w:r>
      <w:r>
        <w:rPr>
          <w:rFonts w:ascii="Arial" w:eastAsia="Arial" w:hAnsi="Arial" w:cs="Arial"/>
          <w:b/>
          <w:sz w:val="24"/>
          <w:szCs w:val="24"/>
        </w:rPr>
        <w:t>d.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upp</w:t>
      </w:r>
      <w:r>
        <w:rPr>
          <w:rFonts w:ascii="Arial" w:eastAsia="Arial" w:hAnsi="Arial" w:cs="Arial"/>
          <w:b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rt</w:t>
      </w:r>
      <w:r>
        <w:rPr>
          <w:rFonts w:ascii="Arial" w:eastAsia="Arial" w:hAnsi="Arial" w:cs="Arial"/>
          <w:b/>
          <w:spacing w:val="-1"/>
          <w:sz w:val="24"/>
          <w:szCs w:val="24"/>
        </w:rPr>
        <w:t>: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upp</w:t>
      </w:r>
      <w:r>
        <w:rPr>
          <w:rFonts w:ascii="Arial" w:eastAsia="Arial" w:hAnsi="Arial" w:cs="Arial"/>
          <w:b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t</w:t>
      </w:r>
      <w:r>
        <w:rPr>
          <w:rFonts w:ascii="Arial" w:eastAsia="Arial" w:hAnsi="Arial" w:cs="Arial"/>
          <w:b/>
          <w:sz w:val="24"/>
          <w:szCs w:val="24"/>
        </w:rPr>
        <w:t xml:space="preserve">- </w:t>
      </w:r>
      <w:r>
        <w:rPr>
          <w:rFonts w:ascii="Arial" w:eastAsia="Arial" w:hAnsi="Arial" w:cs="Arial"/>
          <w:b/>
          <w:spacing w:val="1"/>
          <w:sz w:val="24"/>
          <w:szCs w:val="24"/>
        </w:rPr>
        <w:t>v4</w:t>
      </w:r>
      <w:r>
        <w:rPr>
          <w:rFonts w:ascii="Arial" w:eastAsia="Arial" w:hAnsi="Arial" w:cs="Arial"/>
          <w:b/>
          <w:sz w:val="24"/>
          <w:szCs w:val="24"/>
        </w:rPr>
        <w:t>’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in</w:t>
      </w:r>
      <w:r>
        <w:rPr>
          <w:rFonts w:ascii="Arial" w:eastAsia="Arial" w:hAnsi="Arial" w:cs="Arial"/>
          <w:b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gr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dle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file ‘d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pacing w:val="-3"/>
          <w:sz w:val="24"/>
          <w:szCs w:val="24"/>
        </w:rPr>
        <w:t>p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nden</w:t>
      </w:r>
      <w:r>
        <w:rPr>
          <w:rFonts w:ascii="Arial" w:eastAsia="Arial" w:hAnsi="Arial" w:cs="Arial"/>
          <w:b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b/>
          <w:spacing w:val="-1"/>
          <w:sz w:val="24"/>
          <w:szCs w:val="24"/>
        </w:rPr>
        <w:t>e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’</w:t>
      </w:r>
    </w:p>
    <w:p w14:paraId="28670FF9" w14:textId="77777777" w:rsidR="00F17B03" w:rsidRDefault="00F17B03">
      <w:pPr>
        <w:spacing w:before="7" w:line="140" w:lineRule="exact"/>
        <w:rPr>
          <w:sz w:val="15"/>
          <w:szCs w:val="15"/>
        </w:rPr>
      </w:pPr>
    </w:p>
    <w:p w14:paraId="14DC8852" w14:textId="77777777" w:rsidR="00F17B03" w:rsidRDefault="00F17B03">
      <w:pPr>
        <w:spacing w:line="200" w:lineRule="exact"/>
      </w:pPr>
    </w:p>
    <w:p w14:paraId="6B66627D" w14:textId="77777777" w:rsidR="00F17B03" w:rsidRDefault="00F17B03">
      <w:pPr>
        <w:spacing w:line="200" w:lineRule="exact"/>
      </w:pPr>
    </w:p>
    <w:p w14:paraId="51DD5829" w14:textId="77777777" w:rsidR="00F17B03" w:rsidRDefault="001701B9">
      <w:pPr>
        <w:ind w:left="1440" w:right="10025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N</w:t>
      </w:r>
      <w:r>
        <w:rPr>
          <w:rFonts w:ascii="Arial" w:eastAsia="Arial" w:hAnsi="Arial" w:cs="Arial"/>
          <w:color w:val="005C83"/>
          <w:sz w:val="28"/>
          <w:szCs w:val="28"/>
        </w:rPr>
        <w:t>o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es</w:t>
      </w:r>
    </w:p>
    <w:p w14:paraId="338BF563" w14:textId="77777777" w:rsidR="00F17B03" w:rsidRDefault="00F17B03">
      <w:pPr>
        <w:spacing w:before="2" w:line="100" w:lineRule="exact"/>
        <w:rPr>
          <w:sz w:val="10"/>
          <w:szCs w:val="10"/>
        </w:rPr>
      </w:pPr>
    </w:p>
    <w:p w14:paraId="1B519E4D" w14:textId="7C9B41C6" w:rsidR="00F17B03" w:rsidRDefault="001701B9">
      <w:pPr>
        <w:ind w:left="1440" w:right="251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fe</w:t>
      </w:r>
      <w:r>
        <w:rPr>
          <w:rFonts w:ascii="Arial" w:eastAsia="Arial" w:hAnsi="Arial" w:cs="Arial"/>
          <w:sz w:val="24"/>
          <w:szCs w:val="24"/>
        </w:rPr>
        <w:t>r to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res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tive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3</w:t>
      </w:r>
      <w:r w:rsidR="001918D7">
        <w:rPr>
          <w:rFonts w:ascii="Arial" w:eastAsia="Arial" w:hAnsi="Arial" w:cs="Arial"/>
          <w:spacing w:val="1"/>
          <w:sz w:val="24"/>
          <w:szCs w:val="24"/>
        </w:rPr>
        <w:t>3x</w:t>
      </w:r>
      <w:r>
        <w:rPr>
          <w:rFonts w:ascii="Arial" w:eastAsia="Arial" w:hAnsi="Arial" w:cs="Arial"/>
          <w:spacing w:val="3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\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D8</w:t>
      </w:r>
      <w:r>
        <w:rPr>
          <w:rFonts w:ascii="Arial" w:eastAsia="Arial" w:hAnsi="Arial" w:cs="Arial"/>
          <w:spacing w:val="1"/>
          <w:sz w:val="24"/>
          <w:szCs w:val="24"/>
        </w:rPr>
        <w:t>50</w:t>
      </w:r>
      <w:r>
        <w:rPr>
          <w:rFonts w:ascii="Arial" w:eastAsia="Arial" w:hAnsi="Arial" w:cs="Arial"/>
          <w:sz w:val="24"/>
          <w:szCs w:val="24"/>
        </w:rPr>
        <w:t>0</w:t>
      </w:r>
      <w:r w:rsidR="00925E74">
        <w:rPr>
          <w:rFonts w:ascii="Arial" w:eastAsia="Arial" w:hAnsi="Arial" w:cs="Arial"/>
          <w:sz w:val="24"/>
          <w:szCs w:val="24"/>
        </w:rPr>
        <w:t>\RFD40\RFD90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RFID De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lo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ide</w:t>
      </w:r>
    </w:p>
    <w:p w14:paraId="2532A074" w14:textId="34603B7E" w:rsidR="00F17B03" w:rsidRDefault="001701B9">
      <w:pPr>
        <w:spacing w:before="98"/>
        <w:ind w:left="1440" w:right="16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fe</w:t>
      </w:r>
      <w:r>
        <w:rPr>
          <w:rFonts w:ascii="Arial" w:eastAsia="Arial" w:hAnsi="Arial" w:cs="Arial"/>
          <w:sz w:val="24"/>
          <w:szCs w:val="24"/>
        </w:rPr>
        <w:t>r to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res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tive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33</w:t>
      </w:r>
      <w:r w:rsidR="001918D7">
        <w:rPr>
          <w:rFonts w:ascii="Arial" w:eastAsia="Arial" w:hAnsi="Arial" w:cs="Arial"/>
          <w:spacing w:val="1"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\R</w:t>
      </w:r>
      <w:r>
        <w:rPr>
          <w:rFonts w:ascii="Arial" w:eastAsia="Arial" w:hAnsi="Arial" w:cs="Arial"/>
          <w:spacing w:val="-1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D8</w:t>
      </w:r>
      <w:r>
        <w:rPr>
          <w:rFonts w:ascii="Arial" w:eastAsia="Arial" w:hAnsi="Arial" w:cs="Arial"/>
          <w:spacing w:val="1"/>
          <w:sz w:val="24"/>
          <w:szCs w:val="24"/>
        </w:rPr>
        <w:t>50</w:t>
      </w:r>
      <w:r>
        <w:rPr>
          <w:rFonts w:ascii="Arial" w:eastAsia="Arial" w:hAnsi="Arial" w:cs="Arial"/>
          <w:sz w:val="24"/>
          <w:szCs w:val="24"/>
        </w:rPr>
        <w:t>0</w:t>
      </w:r>
      <w:r w:rsidR="00925E74">
        <w:rPr>
          <w:rFonts w:ascii="Arial" w:eastAsia="Arial" w:hAnsi="Arial" w:cs="Arial"/>
          <w:sz w:val="24"/>
          <w:szCs w:val="24"/>
        </w:rPr>
        <w:t>\RFD40\RFD90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RFID User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ide 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</w:p>
    <w:p w14:paraId="224249A0" w14:textId="77777777" w:rsidR="00F17B03" w:rsidRDefault="001701B9">
      <w:pPr>
        <w:ind w:left="1440" w:right="634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ID Z</w:t>
      </w:r>
      <w:r>
        <w:rPr>
          <w:rFonts w:ascii="Arial" w:eastAsia="Arial" w:hAnsi="Arial" w:cs="Arial"/>
          <w:spacing w:val="1"/>
          <w:sz w:val="24"/>
          <w:szCs w:val="24"/>
        </w:rPr>
        <w:t>eb</w:t>
      </w:r>
      <w:r>
        <w:rPr>
          <w:rFonts w:ascii="Arial" w:eastAsia="Arial" w:hAnsi="Arial" w:cs="Arial"/>
          <w:sz w:val="24"/>
          <w:szCs w:val="24"/>
        </w:rPr>
        <w:t>ra M</w:t>
      </w:r>
      <w:r>
        <w:rPr>
          <w:rFonts w:ascii="Arial" w:eastAsia="Arial" w:hAnsi="Arial" w:cs="Arial"/>
          <w:spacing w:val="1"/>
          <w:sz w:val="24"/>
          <w:szCs w:val="24"/>
        </w:rPr>
        <w:t>ob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</w:p>
    <w:sectPr w:rsidR="00F17B03">
      <w:headerReference w:type="default" r:id="rId10"/>
      <w:footerReference w:type="default" r:id="rId11"/>
      <w:pgSz w:w="12240" w:h="15840"/>
      <w:pgMar w:top="1380" w:right="0" w:bottom="280" w:left="0" w:header="345" w:footer="2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EF79C4" w14:textId="77777777" w:rsidR="001E5FA5" w:rsidRDefault="001E5FA5">
      <w:r>
        <w:separator/>
      </w:r>
    </w:p>
  </w:endnote>
  <w:endnote w:type="continuationSeparator" w:id="0">
    <w:p w14:paraId="06DE16BE" w14:textId="77777777" w:rsidR="001E5FA5" w:rsidRDefault="001E5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4F8992" w14:textId="77777777" w:rsidR="00F17B03" w:rsidRDefault="00000000">
    <w:pPr>
      <w:spacing w:line="200" w:lineRule="exact"/>
    </w:pPr>
    <w:r>
      <w:pict w14:anchorId="207A6E8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4pt;margin-top:769.65pt;width:94.1pt;height:8.95pt;z-index:-251657728;mso-position-horizontal-relative:page;mso-position-vertical-relative:page" filled="f" stroked="f">
          <v:textbox inset="0,0,0,0">
            <w:txbxContent>
              <w:p w14:paraId="13EEC4AD" w14:textId="77777777" w:rsidR="00F17B03" w:rsidRDefault="001701B9">
                <w:pPr>
                  <w:spacing w:before="1"/>
                  <w:ind w:left="20"/>
                  <w:rPr>
                    <w:rFonts w:ascii="Arial" w:eastAsia="Arial" w:hAnsi="Arial" w:cs="Arial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  <w:b/>
                    <w:spacing w:val="-1"/>
                    <w:sz w:val="14"/>
                    <w:szCs w:val="14"/>
                  </w:rPr>
                  <w:t>Z</w:t>
                </w:r>
                <w:r>
                  <w:rPr>
                    <w:rFonts w:ascii="Arial" w:eastAsia="Arial" w:hAnsi="Arial" w:cs="Arial"/>
                    <w:b/>
                    <w:spacing w:val="1"/>
                    <w:sz w:val="14"/>
                    <w:szCs w:val="14"/>
                  </w:rPr>
                  <w:t>E</w:t>
                </w:r>
                <w:r>
                  <w:rPr>
                    <w:rFonts w:ascii="Arial" w:eastAsia="Arial" w:hAnsi="Arial" w:cs="Arial"/>
                    <w:b/>
                    <w:sz w:val="14"/>
                    <w:szCs w:val="14"/>
                  </w:rPr>
                  <w:t>BRA</w:t>
                </w:r>
                <w:r>
                  <w:rPr>
                    <w:rFonts w:ascii="Arial" w:eastAsia="Arial" w:hAnsi="Arial" w:cs="Arial"/>
                    <w:b/>
                    <w:spacing w:val="-5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pacing w:val="1"/>
                    <w:sz w:val="14"/>
                    <w:szCs w:val="14"/>
                  </w:rPr>
                  <w:t>TE</w:t>
                </w:r>
                <w:r>
                  <w:rPr>
                    <w:rFonts w:ascii="Arial" w:eastAsia="Arial" w:hAnsi="Arial" w:cs="Arial"/>
                    <w:b/>
                    <w:sz w:val="14"/>
                    <w:szCs w:val="14"/>
                  </w:rPr>
                  <w:t>CHN</w:t>
                </w:r>
                <w:r>
                  <w:rPr>
                    <w:rFonts w:ascii="Arial" w:eastAsia="Arial" w:hAnsi="Arial" w:cs="Arial"/>
                    <w:b/>
                    <w:spacing w:val="2"/>
                    <w:sz w:val="14"/>
                    <w:szCs w:val="14"/>
                  </w:rPr>
                  <w:t>O</w:t>
                </w:r>
                <w:r>
                  <w:rPr>
                    <w:rFonts w:ascii="Arial" w:eastAsia="Arial" w:hAnsi="Arial" w:cs="Arial"/>
                    <w:b/>
                    <w:spacing w:val="-1"/>
                    <w:sz w:val="14"/>
                    <w:szCs w:val="14"/>
                  </w:rPr>
                  <w:t>L</w:t>
                </w:r>
                <w:r>
                  <w:rPr>
                    <w:rFonts w:ascii="Arial" w:eastAsia="Arial" w:hAnsi="Arial" w:cs="Arial"/>
                    <w:b/>
                    <w:spacing w:val="2"/>
                    <w:sz w:val="14"/>
                    <w:szCs w:val="14"/>
                  </w:rPr>
                  <w:t>O</w:t>
                </w:r>
                <w:r>
                  <w:rPr>
                    <w:rFonts w:ascii="Arial" w:eastAsia="Arial" w:hAnsi="Arial" w:cs="Arial"/>
                    <w:b/>
                    <w:sz w:val="14"/>
                    <w:szCs w:val="14"/>
                  </w:rPr>
                  <w:t>G</w:t>
                </w:r>
                <w:r>
                  <w:rPr>
                    <w:rFonts w:ascii="Arial" w:eastAsia="Arial" w:hAnsi="Arial" w:cs="Arial"/>
                    <w:b/>
                    <w:spacing w:val="-1"/>
                    <w:sz w:val="14"/>
                    <w:szCs w:val="14"/>
                  </w:rPr>
                  <w:t>I</w:t>
                </w:r>
                <w:r>
                  <w:rPr>
                    <w:rFonts w:ascii="Arial" w:eastAsia="Arial" w:hAnsi="Arial" w:cs="Arial"/>
                    <w:b/>
                    <w:spacing w:val="1"/>
                    <w:sz w:val="14"/>
                    <w:szCs w:val="14"/>
                  </w:rPr>
                  <w:t>E</w:t>
                </w:r>
                <w:r>
                  <w:rPr>
                    <w:rFonts w:ascii="Arial" w:eastAsia="Arial" w:hAnsi="Arial" w:cs="Arial"/>
                    <w:b/>
                    <w:sz w:val="14"/>
                    <w:szCs w:val="14"/>
                  </w:rPr>
                  <w:t xml:space="preserve">S </w:t>
                </w:r>
                <w:r>
                  <w:rPr>
                    <w:rFonts w:ascii="Arial" w:eastAsia="Arial" w:hAnsi="Arial" w:cs="Arial"/>
                    <w:b/>
                    <w:spacing w:val="27"/>
                    <w:sz w:val="14"/>
                    <w:szCs w:val="1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b/>
                    <w:color w:val="7D858B"/>
                    <w:sz w:val="14"/>
                    <w:szCs w:val="1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9C380F" w14:textId="77777777" w:rsidR="001E5FA5" w:rsidRDefault="001E5FA5">
      <w:r>
        <w:separator/>
      </w:r>
    </w:p>
  </w:footnote>
  <w:footnote w:type="continuationSeparator" w:id="0">
    <w:p w14:paraId="6DD39866" w14:textId="77777777" w:rsidR="001E5FA5" w:rsidRDefault="001E5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1CE609" w14:textId="77777777" w:rsidR="00F17B03" w:rsidRDefault="00000000">
    <w:pPr>
      <w:spacing w:line="200" w:lineRule="exact"/>
    </w:pPr>
    <w:r>
      <w:pict w14:anchorId="70497C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8" type="#_x0000_t75" style="position:absolute;margin-left:37.5pt;margin-top:17.25pt;width:108pt;height:36.65pt;z-index:-251659776;mso-position-horizontal-relative:page;mso-position-vertical-relative:page">
          <v:imagedata r:id="rId1" o:title=""/>
          <w10:wrap anchorx="page" anchory="page"/>
        </v:shape>
      </w:pict>
    </w:r>
    <w:r>
      <w:pict w14:anchorId="4E43F77E">
        <v:group id="_x0000_s1026" style="position:absolute;margin-left:0;margin-top:68.95pt;width:612pt;height:0;z-index:-251658752;mso-position-horizontal-relative:page;mso-position-vertical-relative:page" coordorigin=",1379" coordsize="12240,0">
          <v:shape id="_x0000_s1027" style="position:absolute;top:1379;width:12240;height:0" coordorigin=",1379" coordsize="12240,0" path="m12240,1379l,1379e" filled="f" strokecolor="#7d858b" strokeweight="2pt">
            <v:path arrowok="t"/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07DC2"/>
    <w:multiLevelType w:val="hybridMultilevel"/>
    <w:tmpl w:val="942A9520"/>
    <w:lvl w:ilvl="0" w:tplc="E28A62EC">
      <w:numFmt w:val="bullet"/>
      <w:lvlText w:val="•"/>
      <w:lvlJc w:val="left"/>
      <w:pPr>
        <w:ind w:left="2160" w:hanging="360"/>
      </w:pPr>
      <w:rPr>
        <w:rFonts w:ascii="Verdana" w:eastAsia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D3455"/>
    <w:multiLevelType w:val="hybridMultilevel"/>
    <w:tmpl w:val="AFB8A06A"/>
    <w:lvl w:ilvl="0" w:tplc="04090001">
      <w:start w:val="1"/>
      <w:numFmt w:val="bullet"/>
      <w:lvlText w:val=""/>
      <w:lvlJc w:val="left"/>
      <w:pPr>
        <w:ind w:left="22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1" w:hanging="360"/>
      </w:pPr>
      <w:rPr>
        <w:rFonts w:ascii="Wingdings" w:hAnsi="Wingdings" w:hint="default"/>
      </w:rPr>
    </w:lvl>
  </w:abstractNum>
  <w:abstractNum w:abstractNumId="2" w15:restartNumberingAfterBreak="0">
    <w:nsid w:val="1B054FBD"/>
    <w:multiLevelType w:val="hybridMultilevel"/>
    <w:tmpl w:val="9DB81F94"/>
    <w:lvl w:ilvl="0" w:tplc="E28A62EC">
      <w:numFmt w:val="bullet"/>
      <w:lvlText w:val="•"/>
      <w:lvlJc w:val="left"/>
      <w:pPr>
        <w:ind w:left="2160" w:hanging="360"/>
      </w:pPr>
      <w:rPr>
        <w:rFonts w:ascii="Verdana" w:eastAsia="Verdana" w:hAnsi="Verdana" w:cs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D2D1F"/>
    <w:multiLevelType w:val="multilevel"/>
    <w:tmpl w:val="5AAE2D6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7C446B1"/>
    <w:multiLevelType w:val="hybridMultilevel"/>
    <w:tmpl w:val="3A38EB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C283678"/>
    <w:multiLevelType w:val="hybridMultilevel"/>
    <w:tmpl w:val="6D527D2E"/>
    <w:lvl w:ilvl="0" w:tplc="E28A62EC">
      <w:numFmt w:val="bullet"/>
      <w:lvlText w:val="•"/>
      <w:lvlJc w:val="left"/>
      <w:pPr>
        <w:ind w:left="2160" w:hanging="360"/>
      </w:pPr>
      <w:rPr>
        <w:rFonts w:ascii="Verdana" w:eastAsia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60227EA"/>
    <w:multiLevelType w:val="hybridMultilevel"/>
    <w:tmpl w:val="0E6A4EF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3BC3F7E"/>
    <w:multiLevelType w:val="hybridMultilevel"/>
    <w:tmpl w:val="ED381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6E3FF1"/>
    <w:multiLevelType w:val="hybridMultilevel"/>
    <w:tmpl w:val="7446062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768496351">
    <w:abstractNumId w:val="3"/>
  </w:num>
  <w:num w:numId="2" w16cid:durableId="1654485278">
    <w:abstractNumId w:val="8"/>
  </w:num>
  <w:num w:numId="3" w16cid:durableId="1682665463">
    <w:abstractNumId w:val="5"/>
  </w:num>
  <w:num w:numId="4" w16cid:durableId="10227632">
    <w:abstractNumId w:val="2"/>
  </w:num>
  <w:num w:numId="5" w16cid:durableId="1736273442">
    <w:abstractNumId w:val="6"/>
  </w:num>
  <w:num w:numId="6" w16cid:durableId="1679500906">
    <w:abstractNumId w:val="0"/>
  </w:num>
  <w:num w:numId="7" w16cid:durableId="1193572272">
    <w:abstractNumId w:val="7"/>
  </w:num>
  <w:num w:numId="8" w16cid:durableId="1017849038">
    <w:abstractNumId w:val="4"/>
  </w:num>
  <w:num w:numId="9" w16cid:durableId="1104694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B03"/>
    <w:rsid w:val="00021221"/>
    <w:rsid w:val="0005348A"/>
    <w:rsid w:val="00085C0A"/>
    <w:rsid w:val="00093C45"/>
    <w:rsid w:val="000B3F7B"/>
    <w:rsid w:val="000C2554"/>
    <w:rsid w:val="001162A2"/>
    <w:rsid w:val="001701B9"/>
    <w:rsid w:val="001876B1"/>
    <w:rsid w:val="001918D7"/>
    <w:rsid w:val="001A2385"/>
    <w:rsid w:val="001B3900"/>
    <w:rsid w:val="001C19D2"/>
    <w:rsid w:val="001D3FB0"/>
    <w:rsid w:val="001E5FA5"/>
    <w:rsid w:val="001F503E"/>
    <w:rsid w:val="00202616"/>
    <w:rsid w:val="00224961"/>
    <w:rsid w:val="002514EE"/>
    <w:rsid w:val="00263A99"/>
    <w:rsid w:val="00276D1A"/>
    <w:rsid w:val="002C6110"/>
    <w:rsid w:val="002E7C5B"/>
    <w:rsid w:val="002F791A"/>
    <w:rsid w:val="003016D0"/>
    <w:rsid w:val="00321478"/>
    <w:rsid w:val="00351C79"/>
    <w:rsid w:val="003613CC"/>
    <w:rsid w:val="003A7B8B"/>
    <w:rsid w:val="003E7A81"/>
    <w:rsid w:val="003F697F"/>
    <w:rsid w:val="00411C5E"/>
    <w:rsid w:val="0045408B"/>
    <w:rsid w:val="004753CB"/>
    <w:rsid w:val="004B17E2"/>
    <w:rsid w:val="004C1E7D"/>
    <w:rsid w:val="00507AC3"/>
    <w:rsid w:val="00525CC6"/>
    <w:rsid w:val="00552B02"/>
    <w:rsid w:val="005C29D4"/>
    <w:rsid w:val="00621385"/>
    <w:rsid w:val="00630EF6"/>
    <w:rsid w:val="00634FAB"/>
    <w:rsid w:val="006478D9"/>
    <w:rsid w:val="006E1838"/>
    <w:rsid w:val="006E551B"/>
    <w:rsid w:val="0071503B"/>
    <w:rsid w:val="007175F0"/>
    <w:rsid w:val="007577C8"/>
    <w:rsid w:val="007607DB"/>
    <w:rsid w:val="00767879"/>
    <w:rsid w:val="0079246B"/>
    <w:rsid w:val="007A19DC"/>
    <w:rsid w:val="007B1D77"/>
    <w:rsid w:val="007E16E9"/>
    <w:rsid w:val="007F507B"/>
    <w:rsid w:val="008326C9"/>
    <w:rsid w:val="00840D6A"/>
    <w:rsid w:val="00872D0B"/>
    <w:rsid w:val="008C2428"/>
    <w:rsid w:val="008E7185"/>
    <w:rsid w:val="00912F2F"/>
    <w:rsid w:val="00920460"/>
    <w:rsid w:val="00925E74"/>
    <w:rsid w:val="009A313D"/>
    <w:rsid w:val="009A38E7"/>
    <w:rsid w:val="009A4D5E"/>
    <w:rsid w:val="009C3E71"/>
    <w:rsid w:val="009C4AD9"/>
    <w:rsid w:val="009E3DDA"/>
    <w:rsid w:val="00A01B9E"/>
    <w:rsid w:val="00A1795E"/>
    <w:rsid w:val="00A32F0D"/>
    <w:rsid w:val="00A52B9F"/>
    <w:rsid w:val="00A76033"/>
    <w:rsid w:val="00A81DEA"/>
    <w:rsid w:val="00AC4664"/>
    <w:rsid w:val="00AC4E57"/>
    <w:rsid w:val="00B72650"/>
    <w:rsid w:val="00B95E81"/>
    <w:rsid w:val="00BE034A"/>
    <w:rsid w:val="00C04132"/>
    <w:rsid w:val="00C210A6"/>
    <w:rsid w:val="00C442F3"/>
    <w:rsid w:val="00C5307A"/>
    <w:rsid w:val="00C5558F"/>
    <w:rsid w:val="00C651F8"/>
    <w:rsid w:val="00C75AC5"/>
    <w:rsid w:val="00C90AC9"/>
    <w:rsid w:val="00CA22C1"/>
    <w:rsid w:val="00CC4C40"/>
    <w:rsid w:val="00CF46B4"/>
    <w:rsid w:val="00D568CD"/>
    <w:rsid w:val="00D6202C"/>
    <w:rsid w:val="00DA5BD0"/>
    <w:rsid w:val="00DC436E"/>
    <w:rsid w:val="00E35E93"/>
    <w:rsid w:val="00E5302A"/>
    <w:rsid w:val="00E81945"/>
    <w:rsid w:val="00E8206C"/>
    <w:rsid w:val="00E908BF"/>
    <w:rsid w:val="00E91930"/>
    <w:rsid w:val="00E97CF6"/>
    <w:rsid w:val="00EF55F5"/>
    <w:rsid w:val="00F17B03"/>
    <w:rsid w:val="00F3410A"/>
    <w:rsid w:val="00F43AD8"/>
    <w:rsid w:val="00F64054"/>
    <w:rsid w:val="00F65160"/>
    <w:rsid w:val="00F75D37"/>
    <w:rsid w:val="00F81D4A"/>
    <w:rsid w:val="00FB2139"/>
    <w:rsid w:val="00FB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68D675"/>
  <w15:docId w15:val="{46B3D3A9-2B34-4822-AB8E-F1BE1BBFD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B95E81"/>
    <w:pPr>
      <w:ind w:left="720"/>
      <w:contextualSpacing/>
    </w:pPr>
  </w:style>
  <w:style w:type="paragraph" w:styleId="NormalWeb">
    <w:name w:val="Normal (Web)"/>
    <w:basedOn w:val="Normal"/>
    <w:uiPriority w:val="99"/>
    <w:rsid w:val="00767879"/>
    <w:pPr>
      <w:spacing w:before="100" w:after="100"/>
    </w:pPr>
    <w:rPr>
      <w:rFonts w:ascii="Arial" w:hAnsi="Arial"/>
      <w:snapToGrid w:val="0"/>
      <w:sz w:val="24"/>
    </w:rPr>
  </w:style>
  <w:style w:type="paragraph" w:styleId="Revision">
    <w:name w:val="Revision"/>
    <w:hidden/>
    <w:uiPriority w:val="99"/>
    <w:semiHidden/>
    <w:rsid w:val="00085C0A"/>
  </w:style>
  <w:style w:type="character" w:styleId="CommentReference">
    <w:name w:val="annotation reference"/>
    <w:basedOn w:val="DefaultParagraphFont"/>
    <w:uiPriority w:val="99"/>
    <w:semiHidden/>
    <w:unhideWhenUsed/>
    <w:rsid w:val="00872D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2D0B"/>
  </w:style>
  <w:style w:type="character" w:customStyle="1" w:styleId="CommentTextChar">
    <w:name w:val="Comment Text Char"/>
    <w:basedOn w:val="DefaultParagraphFont"/>
    <w:link w:val="CommentText"/>
    <w:uiPriority w:val="99"/>
    <w:rsid w:val="00872D0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D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D0B"/>
    <w:rPr>
      <w:b/>
      <w:bCs/>
    </w:rPr>
  </w:style>
  <w:style w:type="character" w:styleId="Hyperlink">
    <w:name w:val="Hyperlink"/>
    <w:basedOn w:val="DefaultParagraphFont"/>
    <w:uiPriority w:val="99"/>
    <w:unhideWhenUsed/>
    <w:rsid w:val="006478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8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02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docs.zebra.com/dcs/rfid/android/2-0-2-124/guide/introduction-to-api3-sdk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zebra.com/suppor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echdocs.zebra.com/dcs/rfid/android/2-0-2-124/tutorials/api_compatibility_matrix/fxr90-apilist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Kumar Shetter Rajendra, Shashi</cp:lastModifiedBy>
  <cp:revision>87</cp:revision>
  <dcterms:created xsi:type="dcterms:W3CDTF">2021-07-12T08:22:00Z</dcterms:created>
  <dcterms:modified xsi:type="dcterms:W3CDTF">2024-07-17T06:57:00Z</dcterms:modified>
</cp:coreProperties>
</file>